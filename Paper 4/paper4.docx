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0"/>
        <w:ind w:left="938" w:right="940"/>
      </w:pP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30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1"/>
          <w:w w:val="124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ossibili</w:t>
      </w:r>
      <w:r>
        <w:rPr>
          <w:rFonts w:cs="Times New Roman" w:hAnsi="Times New Roman" w:eastAsia="Times New Roman" w:ascii="Times New Roman"/>
          <w:spacing w:val="-1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21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Earlier</w:t>
      </w:r>
      <w:r>
        <w:rPr>
          <w:rFonts w:cs="Times New Roman" w:hAnsi="Times New Roman" w:eastAsia="Times New Roman" w:ascii="Times New Roman"/>
          <w:spacing w:val="13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LIGO</w:t>
      </w:r>
      <w:r>
        <w:rPr>
          <w:rFonts w:cs="Times New Roman" w:hAnsi="Times New Roman" w:eastAsia="Times New Roman" w:ascii="Times New Roman"/>
          <w:spacing w:val="-14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spacing w:val="31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tect</w:t>
      </w:r>
      <w:r>
        <w:rPr>
          <w:rFonts w:cs="Times New Roman" w:hAnsi="Times New Roman" w:eastAsia="Times New Roman" w:ascii="Times New Roman"/>
          <w:spacing w:val="34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8"/>
          <w:szCs w:val="28"/>
        </w:rPr>
        <w:t>150914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147" w:right="4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Zhehao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638" w:right="36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(Dated: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29,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2016)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4186" w:right="4187"/>
      </w:pP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5" w:lineRule="exact" w:line="420"/>
        <w:ind w:left="100" w:right="63" w:firstLine="21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estigation</w:t>
      </w:r>
      <w:r>
        <w:rPr>
          <w:rFonts w:cs="Times New Roman" w:hAnsi="Times New Roman" w:eastAsia="Times New Roman" w:ascii="Times New Roman"/>
          <w:spacing w:val="5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eform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signal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GW150914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LIGO’s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gnal-to-noise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gh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enough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claim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detection.</w:t>
      </w:r>
      <w:r>
        <w:rPr>
          <w:rFonts w:cs="Times New Roman" w:hAnsi="Times New Roman" w:eastAsia="Times New Roman" w:ascii="Times New Roman"/>
          <w:spacing w:val="4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noise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signal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could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candidate</w:t>
      </w:r>
      <w:r>
        <w:rPr>
          <w:rFonts w:cs="Times New Roman" w:hAnsi="Times New Roman" w:eastAsia="Times New Roman" w:ascii="Times New Roman"/>
          <w:spacing w:val="2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7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stages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ossible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detection.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00"/>
        <w:sectPr>
          <w:pgSz w:w="11920" w:h="16840"/>
          <w:pgMar w:top="1300" w:bottom="280" w:left="1340" w:right="1040"/>
        </w:sectPr>
      </w:pPr>
      <w:r>
        <w:rPr>
          <w:rFonts w:cs="Times New Roman" w:hAnsi="Times New Roman" w:eastAsia="Times New Roman" w:ascii="Times New Roman"/>
          <w:spacing w:val="-172"/>
          <w:w w:val="3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author.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                      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20"/>
      </w:pP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0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elusi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equipm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LIGO’s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[1],</w:t>
      </w:r>
      <w:r>
        <w:rPr>
          <w:rFonts w:cs="Times New Roman" w:hAnsi="Times New Roman" w:eastAsia="Times New Roman" w:ascii="Times New Roman"/>
          <w:spacing w:val="7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[2]</w:t>
      </w:r>
      <w:r>
        <w:rPr>
          <w:rFonts w:cs="Times New Roman" w:hAnsi="Times New Roman" w:eastAsia="Times New Roman" w:ascii="Times New Roman"/>
          <w:spacing w:val="4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4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tists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S7)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uation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V).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eek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anced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coincide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9"/>
          <w:w w:val="1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4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9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9"/>
          <w:w w:val="12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9"/>
          <w:w w:val="12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-7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7"/>
          <w:w w:val="12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spacing w:val="-21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Einstein’s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dimensional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—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ensions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time).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distortions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phenomenon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distribution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generally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ripples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space-time,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predictions—gr</w:t>
      </w:r>
      <w:r>
        <w:rPr>
          <w:rFonts w:cs="Times New Roman" w:hAnsi="Times New Roman" w:eastAsia="Times New Roman" w:ascii="Times New Roman"/>
          <w:spacing w:val="-4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2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6]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decades,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struggling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3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upgraded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dista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celestial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ortun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holes,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remar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20" w:right="61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1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9"/>
          <w:w w:val="12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9"/>
          <w:w w:val="12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duction</w:t>
      </w:r>
      <w:r>
        <w:rPr>
          <w:rFonts w:cs="Times New Roman" w:hAnsi="Times New Roman" w:eastAsia="Times New Roman" w:ascii="Times New Roman"/>
          <w:spacing w:val="9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9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9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vitational</w:t>
      </w:r>
      <w:r>
        <w:rPr>
          <w:rFonts w:cs="Times New Roman" w:hAnsi="Times New Roman" w:eastAsia="Times New Roman" w:ascii="Times New Roman"/>
          <w:spacing w:val="3"/>
          <w:w w:val="1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7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2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Einstein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eak-field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ripples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catas-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trophic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2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Einstei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asymmetric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  <w:sectPr>
          <w:pgNumType w:start="2"/>
          <w:pgMar w:header="719" w:footer="0" w:top="940" w:bottom="280" w:left="1320" w:right="1040"/>
          <w:head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5"/>
      </w:pPr>
      <w:r>
        <w:pict>
          <v:shape type="#_x0000_t75" style="width:457.8pt;height:159.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 w:lineRule="auto" w:line="363"/>
        <w:ind w:left="102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plus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olarization,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olarization,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t-most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Source: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quadru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distribution.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os-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system’s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space-time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(quadru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distortions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pansions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horizo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ertical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olarizations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1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“plus”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“cross”.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lots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similarities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frequencies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elengths,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λf</w:t>
      </w:r>
      <w:r>
        <w:rPr>
          <w:rFonts w:cs="Times New Roman" w:hAnsi="Times New Roman" w:eastAsia="Times New Roman" w:ascii="Times New Roman"/>
          <w:spacing w:val="16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elength,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2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energ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Einstein’s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quadru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2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L/L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mainly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categories: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hastic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bursts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collide,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542"/>
        <w:ind w:left="120" w:right="60"/>
        <w:sectPr>
          <w:pgMar w:header="719" w:footer="0" w:top="940" w:bottom="280" w:left="132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holes,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coalescence—“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hirp”.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363"/>
        <w:ind w:left="100" w:righ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adresses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9"/>
          <w:w w:val="12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9"/>
          <w:w w:val="12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duction</w:t>
      </w:r>
      <w:r>
        <w:rPr>
          <w:rFonts w:cs="Times New Roman" w:hAnsi="Times New Roman" w:eastAsia="Times New Roman" w:ascii="Times New Roman"/>
          <w:spacing w:val="32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Distortions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itself,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ortunatel</w:t>
      </w:r>
      <w:r>
        <w:rPr>
          <w:rFonts w:cs="Times New Roman" w:hAnsi="Times New Roman" w:eastAsia="Times New Roman" w:ascii="Times New Roman"/>
          <w:spacing w:val="-18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space-time,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LIGO—Mi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terferometer—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Abraham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helson.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Micelson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terferometers</w:t>
      </w:r>
      <w:r>
        <w:rPr>
          <w:rFonts w:cs="Times New Roman" w:hAnsi="Times New Roman" w:eastAsia="Times New Roman" w:ascii="Times New Roman"/>
          <w:spacing w:val="11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helson-Morley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erime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[11].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terferometr</w:t>
      </w:r>
      <w:r>
        <w:rPr>
          <w:rFonts w:cs="Times New Roman" w:hAnsi="Times New Roman" w:eastAsia="Times New Roman" w:ascii="Times New Roman"/>
          <w:spacing w:val="-19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splitter,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bined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terference—either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constructi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destructi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e–de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6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photo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terferometer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acuum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—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kilometers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phot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corner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splitter.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freely-hanging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irrors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4km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LIGO’s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phase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phase,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destructi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terference,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phot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2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infinitesimal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arms.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Livingston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Louisiana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Hanford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L-sha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ze–their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4km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long.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ections,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3030.3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kilometers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land,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nonzero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dihedral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teed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4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detected,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38"/>
      </w:pPr>
      <w:r>
        <w:pict>
          <v:shape type="#_x0000_t75" style="width:312.48pt;height:175.89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363"/>
        <w:ind w:left="1370" w:right="225" w:hanging="1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LIGO’s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terferometers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depicted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arrivi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Source: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ebsite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[13].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qua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titati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LIGO’s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Sensitivi</w:t>
      </w:r>
      <w:r>
        <w:rPr>
          <w:rFonts w:cs="Times New Roman" w:hAnsi="Times New Roman" w:eastAsia="Times New Roman" w:ascii="Times New Roman"/>
          <w:spacing w:val="-7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2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disturbances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5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construction,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terference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llect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clean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(2005-200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[1],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(2009-2010)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er-2016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uary)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14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[14].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imarily: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seismic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frequencies),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frequencies),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frequencies),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[15–17]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oblems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Injections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rrors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terferometer.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“blind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knew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vinced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famous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LSC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9"/>
          <w:w w:val="12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9"/>
          <w:w w:val="12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6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PRE</w:t>
      </w:r>
      <w:r>
        <w:rPr>
          <w:rFonts w:cs="Times New Roman" w:hAnsi="Times New Roman" w:eastAsia="Times New Roman" w:ascii="Times New Roman"/>
          <w:spacing w:val="-26"/>
          <w:w w:val="12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26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28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5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5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FILES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waveform.txt</w:t>
      </w:r>
      <w:r>
        <w:rPr>
          <w:rFonts w:cs="Times New Roman" w:hAnsi="Times New Roman" w:eastAsia="Times New Roman" w:ascii="Times New Roman"/>
          <w:spacing w:val="1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LOSC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tutorial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[19].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injection.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diff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tutorial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complex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imaginary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emplate”</w:t>
      </w:r>
      <w:r>
        <w:rPr>
          <w:rFonts w:cs="Times New Roman" w:hAnsi="Times New Roman" w:eastAsia="Times New Roman" w:ascii="Times New Roman"/>
          <w:spacing w:val="3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torial,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templates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100%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subtleti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mplates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injection.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“H1”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LIGO’s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931035615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971622015.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LOSC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[21].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fluctuation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enly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afiles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hosen,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931127296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(0.226%),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934846464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(9.39%),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941707264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(26.3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941785088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(26.5%),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947154944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(39.7%),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952623104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(53.2%),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auto" w:line="363"/>
        <w:ind w:left="10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959344640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(69.8%),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963629056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(80.3%),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967442432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(89.7%),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971407360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(99.5%),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4096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piece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w-quali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misleading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urthermore,</w:t>
      </w:r>
      <w:r>
        <w:rPr>
          <w:rFonts w:cs="Times New Roman" w:hAnsi="Times New Roman" w:eastAsia="Times New Roman" w:ascii="Times New Roman"/>
          <w:spacing w:val="2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tists.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363"/>
        <w:ind w:left="100" w:right="59"/>
      </w:pPr>
      <w:r>
        <w:pict>
          <v:group style="position:absolute;margin-left:279.305pt;margin-top:95.4401pt;width:3.512pt;height:0pt;mso-position-horizontal-relative:page;mso-position-vertical-relative:paragraph;z-index:-1468" coordorigin="5586,1909" coordsize="70,0">
            <v:shape style="position:absolute;left:5586;top:1909;width:70;height:0" coordorigin="5586,1909" coordsize="70,0" path="m5586,1909l5656,190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segme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hed.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useless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flags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0914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coalescence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categorized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“high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mass”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[22],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“CBC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T4”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Besides,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“HW”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endix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gorized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steps—making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datafiles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unamplified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signal-to-noise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(SNR)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[24]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alarms,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adressed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850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otal.</w:t>
      </w:r>
      <w:r>
        <w:rPr>
          <w:rFonts w:cs="Times New Roman" w:hAnsi="Times New Roman" w:eastAsia="Times New Roman" w:ascii="Times New Roman"/>
          <w:spacing w:val="4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tirely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tutorial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LOSC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[19].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description.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6737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6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6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-21"/>
          <w:w w:val="11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spacing w:val="-5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1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RMS</w:t>
      </w:r>
      <w:r>
        <w:rPr>
          <w:rFonts w:cs="Times New Roman" w:hAnsi="Times New Roman" w:eastAsia="Times New Roman" w:ascii="Times New Roman"/>
          <w:spacing w:val="-3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Strain</w:t>
      </w:r>
      <w:r>
        <w:rPr>
          <w:rFonts w:cs="Times New Roman" w:hAnsi="Times New Roman" w:eastAsia="Times New Roman" w:ascii="Times New Roman"/>
          <w:spacing w:val="8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(RMS)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[26]</w:t>
      </w:r>
      <w:r>
        <w:rPr>
          <w:rFonts w:cs="Times New Roman" w:hAnsi="Times New Roman" w:eastAsia="Times New Roman" w:ascii="Times New Roman"/>
          <w:spacing w:val="17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ta-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louder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ones.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69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2135"/>
      </w:pPr>
      <w:r>
        <w:pict>
          <v:group style="position:absolute;margin-left:150.46pt;margin-top:21.2191pt;width:309.332pt;height:2.39pt;mso-position-horizontal-relative:page;mso-position-vertical-relative:paragraph;z-index:-1467" coordorigin="3009,424" coordsize="6187,48">
            <v:shape style="position:absolute;left:3013;top:428;width:6179;height:0" coordorigin="3013,428" coordsize="6179,0" path="m3013,428l9192,428e" filled="f" stroked="t" strokeweight="0.398pt" strokecolor="#000000">
              <v:path arrowok="t"/>
            </v:shape>
            <v:shape style="position:absolute;left:3013;top:468;width:6179;height:0" coordorigin="3013,468" coordsize="6179,0" path="m3013,468l9192,46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I: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datafile.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8"/>
        <w:ind w:left="1786" w:right="1762"/>
      </w:pPr>
      <w:r>
        <w:pict>
          <v:group style="position:absolute;margin-left:150.659pt;margin-top:17.8695pt;width:308.934pt;height:0pt;mso-position-horizontal-relative:page;mso-position-vertical-relative:paragraph;z-index:-1466" coordorigin="3013,357" coordsize="6179,0">
            <v:shape style="position:absolute;left:3013;top:357;width:6179;height:0" coordorigin="3013,357" coordsize="6179,0" path="m3013,357l9192,35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669" w:right="1670"/>
      </w:pPr>
      <w:r>
        <w:pict>
          <v:group style="position:absolute;margin-left:150.46pt;margin-top:17.9698pt;width:309.332pt;height:2.39pt;mso-position-horizontal-relative:page;mso-position-vertical-relative:paragraph;z-index:-1465" coordorigin="3009,359" coordsize="6187,48">
            <v:shape style="position:absolute;left:3013;top:363;width:6179;height:0" coordorigin="3013,363" coordsize="6179,0" path="m3013,363l9192,363e" filled="f" stroked="t" strokeweight="0.398pt" strokecolor="#000000">
              <v:path arrowok="t"/>
            </v:shape>
            <v:shape style="position:absolute;left:3013;top:403;width:6179;height:0" coordorigin="3013,403" coordsize="6179,0" path="m3013,403l9192,4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RMS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×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46"/>
          <w:position w:val="8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8"/>
          <w:sz w:val="16"/>
          <w:szCs w:val="16"/>
        </w:rPr>
        <w:t>17</w:t>
      </w:r>
      <w:r>
        <w:rPr>
          <w:rFonts w:cs="Times New Roman" w:hAnsi="Times New Roman" w:eastAsia="Times New Roman" w:ascii="Times New Roman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15.0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7.68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10.3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8.84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8.72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9.27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5.33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2.64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4.91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3.30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Mean</w:t>
      </w:r>
      <w:r>
        <w:rPr>
          <w:rFonts w:cs="Times New Roman" w:hAnsi="Times New Roman" w:eastAsia="Times New Roman" w:ascii="Times New Roman"/>
          <w:spacing w:val="17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SNRs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850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filter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(rec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uninjected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lification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sorted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accide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template.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alarm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datafile.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sufficie</w:t>
      </w:r>
      <w:r>
        <w:rPr>
          <w:rFonts w:cs="Times New Roman" w:hAnsi="Times New Roman" w:eastAsia="Times New Roman" w:ascii="Times New Roman"/>
          <w:spacing w:val="-5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alarm.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scatterplot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unamplifi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equals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unreliable,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alysis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olate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amplitude.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spacing w:val="6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Linear</w:t>
      </w:r>
      <w:r>
        <w:rPr>
          <w:rFonts w:cs="Times New Roman" w:hAnsi="Times New Roman" w:eastAsia="Times New Roman" w:ascii="Times New Roman"/>
          <w:spacing w:val="4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(sign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er)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correlated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output.</w:t>
      </w:r>
      <w:r>
        <w:rPr>
          <w:rFonts w:cs="Times New Roman" w:hAnsi="Times New Roman" w:eastAsia="Times New Roman" w:ascii="Times New Roman"/>
          <w:spacing w:val="3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hosen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4667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63"/>
      </w:pPr>
      <w:r>
        <w:pict>
          <v:shape type="#_x0000_t75" style="width:400pt;height:200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 w:lineRule="auto" w:line="363"/>
        <w:ind w:left="79" w:right="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tati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scatterplo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—mean</w:t>
      </w:r>
      <w:r>
        <w:rPr>
          <w:rFonts w:cs="Times New Roman" w:hAnsi="Times New Roman" w:eastAsia="Times New Roman" w:ascii="Times New Roman"/>
          <w:spacing w:val="3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—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24"/>
          <w:szCs w:val="24"/>
        </w:rPr>
        <w:t>matplotlib.pyplot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signals.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rese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10’s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least.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unclearness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statistics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sense.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5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fitness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statistics</w:t>
      </w:r>
      <w:r>
        <w:rPr>
          <w:rFonts w:cs="Times New Roman" w:hAnsi="Times New Roman" w:eastAsia="Times New Roman" w:ascii="Times New Roman"/>
          <w:spacing w:val="4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fit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[28]</w:t>
      </w:r>
      <w:r>
        <w:rPr>
          <w:rFonts w:cs="Times New Roman" w:hAnsi="Times New Roman" w:eastAsia="Times New Roman" w:ascii="Times New Roman"/>
          <w:spacing w:val="14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hosen,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olations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tercept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template.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tercept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olations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cred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3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×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9"/>
      </w:pP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ope</w:t>
      </w:r>
      <w:r>
        <w:rPr>
          <w:rFonts w:cs="Times New Roman" w:hAnsi="Times New Roman" w:eastAsia="Times New Roman" w:ascii="Times New Roman"/>
          <w:spacing w:val="-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3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olated,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69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62" w:right="6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statistics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mean-SNR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655" w:right="1761"/>
      </w:pPr>
      <w:r>
        <w:pict>
          <v:group style="position:absolute;margin-left:134.237pt;margin-top:20.4691pt;width:341.778pt;height:2.39pt;mso-position-horizontal-relative:page;mso-position-vertical-relative:paragraph;z-index:-1464" coordorigin="2685,409" coordsize="6836,48">
            <v:shape style="position:absolute;left:2689;top:413;width:6828;height:0" coordorigin="2689,413" coordsize="6828,0" path="m2689,413l9516,413e" filled="f" stroked="t" strokeweight="0.398pt" strokecolor="#000000">
              <v:path arrowok="t"/>
            </v:shape>
            <v:shape style="position:absolute;left:2689;top:453;width:6828;height:0" coordorigin="2689,453" coordsize="6828,0" path="m2689,453l9516,4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fifth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extra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38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tercept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spacing w:val="2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spacing w:val="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Extra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olated</w:t>
      </w:r>
      <w:r>
        <w:rPr>
          <w:rFonts w:cs="Times New Roman" w:hAnsi="Times New Roman" w:eastAsia="Times New Roman" w:ascii="Times New Roman"/>
          <w:spacing w:val="19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Mean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SNR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9"/>
          <w:szCs w:val="9"/>
        </w:rPr>
        <w:jc w:val="left"/>
        <w:spacing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10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8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8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4.167</w:t>
            </w:r>
          </w:p>
        </w:tc>
        <w:tc>
          <w:tcPr>
            <w:tcW w:w="8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8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-0.073</w:t>
            </w:r>
          </w:p>
        </w:tc>
        <w:tc>
          <w:tcPr>
            <w:tcW w:w="21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8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0.999999999511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8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4.094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4.371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0.093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0.999999985140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4.464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4.171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-0.692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0.999999992354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3.479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5.151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-0.487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0.999999995775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4.664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5.155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0.134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0.999959583093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5.290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6.164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-0.042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0.999999998879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6.122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6.279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0.206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0.999999998734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6.485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5.953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0.178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0.999999998084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6.131</w:t>
            </w:r>
          </w:p>
        </w:tc>
      </w:tr>
      <w:tr>
        <w:trPr>
          <w:trHeight w:val="433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6.032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-0.036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0.999999997650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5.996</w:t>
            </w:r>
          </w:p>
        </w:tc>
      </w:tr>
      <w:tr>
        <w:trPr>
          <w:trHeight w:val="449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2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6.328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-0.201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1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0.999999999774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6"/>
              <w:ind w:left="5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6.128</w:t>
            </w:r>
          </w:p>
        </w:tc>
      </w:tr>
    </w:tbl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363"/>
        <w:ind w:left="10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fifth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found.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erwhelmed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3500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seconds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six.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30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26"/>
          <w:w w:val="1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ARING</w:t>
      </w:r>
      <w:r>
        <w:rPr>
          <w:rFonts w:cs="Times New Roman" w:hAnsi="Times New Roman" w:eastAsia="Times New Roman" w:ascii="Times New Roman"/>
          <w:spacing w:val="25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0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EARLIER</w:t>
      </w:r>
      <w:r>
        <w:rPr>
          <w:rFonts w:cs="Times New Roman" w:hAnsi="Times New Roman" w:eastAsia="Times New Roman" w:ascii="Times New Roman"/>
          <w:spacing w:val="17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6"/>
          <w:w w:val="12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9"/>
          <w:w w:val="12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GES</w:t>
      </w:r>
      <w:r>
        <w:rPr>
          <w:rFonts w:cs="Times New Roman" w:hAnsi="Times New Roman" w:eastAsia="Times New Roman" w:ascii="Times New Roman"/>
          <w:spacing w:val="10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[29],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(ASD)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5b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5a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914,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61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62"/>
      </w:pPr>
      <w:r>
        <w:pict>
          <v:shape type="#_x0000_t75" style="width:350pt;height:24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 w:lineRule="auto" w:line="363"/>
        <w:ind w:left="135" w:right="1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flags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injection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graph.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enough.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VI.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3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SIDE</w:t>
      </w:r>
      <w:r>
        <w:rPr>
          <w:rFonts w:cs="Times New Roman" w:hAnsi="Times New Roman" w:eastAsia="Times New Roman" w:ascii="Times New Roman"/>
          <w:spacing w:val="12"/>
          <w:w w:val="1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EVIDENCE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vitational-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(GW151226)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[31]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vitational-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candidate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VT15101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32]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freque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future.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8"/>
          <w:w w:val="12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6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tified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candidate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952"/>
      </w:pPr>
      <w:r>
        <w:pict>
          <v:group style="position:absolute;margin-left:72pt;margin-top:-202.973pt;width:466.253pt;height:194.256pt;mso-position-horizontal-relative:page;mso-position-vertical-relative:paragraph;z-index:-1463" coordorigin="1440,-4059" coordsize="9325,3885">
            <v:shape type="#_x0000_t75" style="position:absolute;left:1440;top:-4059;width:5035;height:3885">
              <v:imagedata o:title="" r:id="rId9"/>
            </v:shape>
            <v:shape type="#_x0000_t75" style="position:absolute;left:6475;top:-3928;width:4290;height:3753">
              <v:imagedata o:title="" r:id="rId10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(a)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Sensitivi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LIGO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S1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(b)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Sensitivi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LIGO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S5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3"/>
        <w:ind w:left="99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Left: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kgound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Source: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[30].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graphs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pieces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matplotlib.mlab.psd()</w:t>
      </w:r>
      <w:r>
        <w:rPr>
          <w:rFonts w:cs="Times New Roman" w:hAnsi="Times New Roman" w:eastAsia="Times New Roman" w:ascii="Times New Roman"/>
          <w:spacing w:val="0"/>
          <w:w w:val="14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24"/>
          <w:szCs w:val="24"/>
        </w:rPr>
        <w:t>matplotlib.pyplot</w:t>
      </w:r>
      <w:r>
        <w:rPr>
          <w:rFonts w:cs="Times New Roman" w:hAnsi="Times New Roman" w:eastAsia="Times New Roman" w:ascii="Times New Roman"/>
          <w:spacing w:val="-10"/>
          <w:w w:val="14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(S6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early)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H1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947154944,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875126784,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822124544.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stages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S5)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S6,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Besides,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triggered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conclusion,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coincidence.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rast,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upgrading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7074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3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2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rain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vitational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ersely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GW150914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4610"/>
        <w:sectPr>
          <w:pgMar w:header="719" w:footer="0" w:top="940" w:bottom="280" w:left="132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363"/>
        <w:ind w:left="120" w:right="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probable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celestial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uniform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distribution</w:t>
      </w:r>
      <w:r>
        <w:rPr>
          <w:rFonts w:cs="Times New Roman" w:hAnsi="Times New Roman" w:eastAsia="Times New Roman" w:ascii="Times New Roman"/>
          <w:spacing w:val="5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laxies,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/>
        <w:ind w:left="120" w:right="5883"/>
      </w:pPr>
      <w:r>
        <w:pict>
          <v:group style="position:absolute;margin-left:182.585pt;margin-top:36.6841pt;width:245.081pt;height:1.345pt;mso-position-horizontal-relative:page;mso-position-vertical-relative:paragraph;z-index:-1462" coordorigin="3652,734" coordsize="4902,27">
            <v:shape style="position:absolute;left:3657;top:747;width:4892;height:0" coordorigin="3657,747" coordsize="4892,0" path="m3657,747l8548,747e" filled="f" stroked="t" strokeweight="0.498pt" strokecolor="#000000">
              <v:path arrowok="t"/>
            </v:shape>
            <v:shape style="position:absolute;left:4268;top:747;width:3669;height:0" coordorigin="4268,747" coordsize="3669,0" path="m4268,747l7937,747e" filled="f" stroked="t" strokeweight="0.747pt" strokecolor="#000000">
              <v:path arrowok="t"/>
            </v:shape>
            <v:shape style="position:absolute;left:4880;top:747;width:2446;height:0" coordorigin="4880,747" coordsize="2446,0" path="m4880,747l7325,747e" filled="f" stroked="t" strokeweight="0.996pt" strokecolor="#000000">
              <v:path arrowok="t"/>
            </v:shape>
            <v:shape style="position:absolute;left:5491;top:747;width:1223;height:0" coordorigin="5491,747" coordsize="1223,0" path="m5491,747l6714,747e" filled="f" stroked="t" strokeweight="1.34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3" w:lineRule="auto" w:line="411"/>
        <w:ind w:left="229" w:right="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s5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22"/>
          <w:szCs w:val="22"/>
        </w:rPr>
        <w:t>https://losc.ligo.org/S5/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22"/>
          <w:szCs w:val="22"/>
        </w:rPr>
        <w:t>https://losc.ligo.org/S6/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ott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arXiv:1606.04856.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"/>
        <w:ind w:left="229" w:right="6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melin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hyperlink r:id="rId11">
        <w:r>
          <w:rPr>
            <w:rFonts w:cs="Times New Roman" w:hAnsi="Times New Roman" w:eastAsia="Times New Roman" w:ascii="Times New Roman"/>
            <w:spacing w:val="0"/>
            <w:w w:val="144"/>
            <w:sz w:val="22"/>
            <w:szCs w:val="22"/>
          </w:rPr>
          <w:t>https://www.ligo.caltech.edu/page/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</w:r>
      </w:hyperlink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79"/>
      </w:pPr>
      <w:r>
        <w:rPr>
          <w:rFonts w:cs="Times New Roman" w:hAnsi="Times New Roman" w:eastAsia="Times New Roman" w:ascii="Times New Roman"/>
          <w:w w:val="145"/>
          <w:sz w:val="22"/>
          <w:szCs w:val="22"/>
        </w:rPr>
        <w:t>timeline</w:t>
      </w:r>
      <w:r>
        <w:rPr>
          <w:rFonts w:cs="Times New Roman" w:hAnsi="Times New Roman" w:eastAsia="Times New Roman" w:ascii="Times New Roman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1"/>
        <w:ind w:left="229" w:right="292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[5]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Einstein,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Sitzungs</w:t>
      </w:r>
      <w:r>
        <w:rPr>
          <w:rFonts w:cs="Times New Roman" w:hAnsi="Times New Roman" w:eastAsia="Times New Roman" w:ascii="Times New Roman"/>
          <w:spacing w:val="7"/>
          <w:w w:val="10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1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Preuss.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ad.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Wiss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688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(1916).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[6]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Einstein,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Sitzungs</w:t>
      </w:r>
      <w:r>
        <w:rPr>
          <w:rFonts w:cs="Times New Roman" w:hAnsi="Times New Roman" w:eastAsia="Times New Roman" w:ascii="Times New Roman"/>
          <w:spacing w:val="7"/>
          <w:w w:val="10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1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Preuss.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ad.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Wiss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154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(1918).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"/>
        <w:ind w:left="229" w:right="16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[7]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ott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Lett.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061102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arXiv:1602.03837.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1"/>
        <w:ind w:left="579" w:right="63" w:hanging="35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[8]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Sat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apra</w:t>
      </w:r>
      <w:r>
        <w:rPr>
          <w:rFonts w:cs="Times New Roman" w:hAnsi="Times New Roman" w:eastAsia="Times New Roman" w:ascii="Times New Roman"/>
          <w:spacing w:val="-13"/>
          <w:w w:val="10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ash</w:t>
      </w:r>
      <w:r>
        <w:rPr>
          <w:rFonts w:cs="Times New Roman" w:hAnsi="Times New Roman" w:eastAsia="Times New Roman" w:ascii="Times New Roman"/>
          <w:spacing w:val="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utz,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Living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Relativi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(2009),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http://www.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22"/>
          <w:szCs w:val="22"/>
        </w:rPr>
        <w:t>livingreviews.org/lrr</w:t>
      </w:r>
      <w:r>
        <w:rPr>
          <w:rFonts w:cs="Times New Roman" w:hAnsi="Times New Roman" w:eastAsia="Times New Roman" w:ascii="Times New Roman"/>
          <w:spacing w:val="10"/>
          <w:w w:val="15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spacing w:val="10"/>
          <w:w w:val="12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"/>
        <w:ind w:left="229" w:right="31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[9]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ott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al.,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Rept.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076901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(2009),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[10]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Calte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interfe</w:t>
      </w:r>
      <w:r>
        <w:rPr>
          <w:rFonts w:cs="Times New Roman" w:hAnsi="Times New Roman" w:eastAsia="Times New Roman" w:ascii="Times New Roman"/>
          <w:spacing w:val="-11"/>
          <w:w w:val="10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ometer?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hyperlink r:id="rId12">
        <w:r>
          <w:rPr>
            <w:rFonts w:cs="Times New Roman" w:hAnsi="Times New Roman" w:eastAsia="Times New Roman" w:ascii="Times New Roman"/>
            <w:spacing w:val="0"/>
            <w:w w:val="146"/>
            <w:sz w:val="22"/>
            <w:szCs w:val="22"/>
          </w:rPr>
          <w:t>https://www.ligo.caltech.edu/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</w:r>
      </w:hyperlink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79"/>
      </w:pPr>
      <w:r>
        <w:rPr>
          <w:rFonts w:cs="Times New Roman" w:hAnsi="Times New Roman" w:eastAsia="Times New Roman" w:ascii="Times New Roman"/>
          <w:w w:val="134"/>
          <w:sz w:val="22"/>
          <w:szCs w:val="22"/>
        </w:rPr>
        <w:t>page/what</w:t>
      </w:r>
      <w:r>
        <w:rPr>
          <w:rFonts w:cs="Times New Roman" w:hAnsi="Times New Roman" w:eastAsia="Times New Roman" w:ascii="Times New Roman"/>
          <w:spacing w:val="10"/>
          <w:w w:val="13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7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78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45"/>
          <w:sz w:val="22"/>
          <w:szCs w:val="22"/>
        </w:rPr>
        <w:t>interferometer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[11]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helson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Morle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American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333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(1887),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doi:10.2475/</w:t>
      </w:r>
      <w:r>
        <w:rPr>
          <w:rFonts w:cs="Times New Roman" w:hAnsi="Times New Roman" w:eastAsia="Times New Roman" w:ascii="Times New Roman"/>
          <w:spacing w:val="13"/>
          <w:w w:val="10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js.s3-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34.203.333.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1"/>
        <w:ind w:left="579" w:right="63" w:hanging="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[12]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ehensive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overview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advan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https://www.</w:t>
      </w:r>
      <w:r>
        <w:rPr>
          <w:rFonts w:cs="Times New Roman" w:hAnsi="Times New Roman" w:eastAsia="Times New Roman" w:ascii="Times New Roman"/>
          <w:spacing w:val="0"/>
          <w:w w:val="13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advancedligo.mit.edu/summary.html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[13]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Thorne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eiss,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history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hyperlink r:id="rId13">
        <w:r>
          <w:rPr>
            <w:rFonts w:cs="Times New Roman" w:hAnsi="Times New Roman" w:eastAsia="Times New Roman" w:ascii="Times New Roman"/>
            <w:spacing w:val="0"/>
            <w:w w:val="143"/>
            <w:sz w:val="22"/>
            <w:szCs w:val="22"/>
          </w:rPr>
          <w:t>https://www.caltech.edu/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</w:r>
      </w:hyperlink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79"/>
      </w:pPr>
      <w:r>
        <w:rPr>
          <w:rFonts w:cs="Times New Roman" w:hAnsi="Times New Roman" w:eastAsia="Times New Roman" w:ascii="Times New Roman"/>
          <w:w w:val="153"/>
          <w:sz w:val="22"/>
          <w:szCs w:val="22"/>
        </w:rPr>
        <w:t>content/brief</w:t>
      </w:r>
      <w:r>
        <w:rPr>
          <w:rFonts w:cs="Times New Roman" w:hAnsi="Times New Roman" w:eastAsia="Times New Roman" w:ascii="Times New Roman"/>
          <w:spacing w:val="10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53"/>
          <w:sz w:val="22"/>
          <w:szCs w:val="22"/>
        </w:rPr>
        <w:t>history</w:t>
      </w:r>
      <w:r>
        <w:rPr>
          <w:rFonts w:cs="Times New Roman" w:hAnsi="Times New Roman" w:eastAsia="Times New Roman" w:ascii="Times New Roman"/>
          <w:spacing w:val="10"/>
          <w:w w:val="153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53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1"/>
        <w:ind w:left="120" w:right="6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[14]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Timelin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22"/>
          <w:szCs w:val="22"/>
        </w:rPr>
        <w:t>https://losc.ligo.org/timeline/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[15]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Pitkin,</w:t>
      </w:r>
      <w:r>
        <w:rPr>
          <w:rFonts w:cs="Times New Roman" w:hAnsi="Times New Roman" w:eastAsia="Times New Roman" w:ascii="Times New Roman"/>
          <w:spacing w:val="5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Reid,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Hough,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Living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Relativi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auto" w:line="411"/>
        <w:ind w:left="120" w:right="3743" w:firstLine="459"/>
      </w:pPr>
      <w:hyperlink r:id="rId14">
        <w:r>
          <w:rPr>
            <w:rFonts w:cs="Times New Roman" w:hAnsi="Times New Roman" w:eastAsia="Times New Roman" w:ascii="Times New Roman"/>
            <w:w w:val="146"/>
            <w:sz w:val="22"/>
            <w:szCs w:val="22"/>
          </w:rPr>
          <w:t>http://www.livingreviews.org/lrr</w:t>
        </w:r>
        <w:r>
          <w:rPr>
            <w:rFonts w:cs="Times New Roman" w:hAnsi="Times New Roman" w:eastAsia="Times New Roman" w:ascii="Times New Roman"/>
            <w:spacing w:val="10"/>
            <w:w w:val="146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27"/>
            <w:sz w:val="22"/>
            <w:szCs w:val="22"/>
          </w:rPr>
          <w:t>2011</w:t>
        </w:r>
        <w:r>
          <w:rPr>
            <w:rFonts w:cs="Times New Roman" w:hAnsi="Times New Roman" w:eastAsia="Times New Roman" w:ascii="Times New Roman"/>
            <w:spacing w:val="10"/>
            <w:w w:val="127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19"/>
            <w:sz w:val="22"/>
            <w:szCs w:val="22"/>
          </w:rPr>
          <w:t>5</w:t>
        </w:r>
      </w:hyperlink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[16]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Levin,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659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(1998).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  <w:sectPr>
          <w:pgMar w:header="719" w:footer="0" w:top="940" w:bottom="280" w:left="132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[17]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Macle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urst,</w:t>
      </w:r>
      <w:r>
        <w:rPr>
          <w:rFonts w:cs="Times New Roman" w:hAnsi="Times New Roman" w:eastAsia="Times New Roman" w:ascii="Times New Roman"/>
          <w:spacing w:val="2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Hughe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Lundgren,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wsk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Rollins,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Smith,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Class.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1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055006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(2012),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arXiv:1108.0312.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411"/>
        <w:ind w:left="559" w:right="63" w:hanging="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[18]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2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Blind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inj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ction: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ess-tests</w:t>
      </w:r>
      <w:r>
        <w:rPr>
          <w:rFonts w:cs="Times New Roman" w:hAnsi="Times New Roman" w:eastAsia="Times New Roman" w:ascii="Times New Roman"/>
          <w:spacing w:val="3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go’s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avi-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tational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waves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hyperlink r:id="rId15">
        <w:r>
          <w:rPr>
            <w:rFonts w:cs="Times New Roman" w:hAnsi="Times New Roman" w:eastAsia="Times New Roman" w:ascii="Times New Roman"/>
            <w:spacing w:val="0"/>
            <w:w w:val="142"/>
            <w:sz w:val="22"/>
            <w:szCs w:val="22"/>
          </w:rPr>
          <w:t>http://www.ligo.org/news/blind</w:t>
        </w:r>
        <w:r>
          <w:rPr>
            <w:rFonts w:cs="Times New Roman" w:hAnsi="Times New Roman" w:eastAsia="Times New Roman" w:ascii="Times New Roman"/>
            <w:spacing w:val="10"/>
            <w:w w:val="142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47"/>
            <w:sz w:val="22"/>
            <w:szCs w:val="22"/>
          </w:rPr>
          <w:t>injection.php</w:t>
        </w:r>
      </w:hyperlink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[19]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essi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gw150914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r>
        <w:rPr>
          <w:rFonts w:cs="Times New Roman" w:hAnsi="Times New Roman" w:eastAsia="Times New Roman" w:ascii="Times New Roman"/>
          <w:w w:val="138"/>
          <w:sz w:val="22"/>
          <w:szCs w:val="22"/>
        </w:rPr>
        <w:t>https://losc.ligo.org/s/events/GW150914/GW150914_tutorial.html</w:t>
      </w:r>
      <w:r>
        <w:rPr>
          <w:rFonts w:cs="Times New Roman" w:hAnsi="Times New Roman" w:eastAsia="Times New Roman" w:ascii="Times New Roman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560" w:val="left"/>
        </w:tabs>
        <w:jc w:val="both"/>
        <w:spacing w:lineRule="auto" w:line="411"/>
        <w:ind w:left="559" w:right="63" w:hanging="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[20]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ation,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black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https://losc.ligo.org/s/events/GW150914/LOSC_Event_tutorial_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GW150914.html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[21]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chive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62"/>
          <w:sz w:val="22"/>
          <w:szCs w:val="22"/>
        </w:rPr>
        <w:t>https://losc.ligo.org/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1"/>
        <w:ind w:left="100" w:right="2715" w:firstLine="459"/>
      </w:pPr>
      <w:r>
        <w:rPr>
          <w:rFonts w:cs="Times New Roman" w:hAnsi="Times New Roman" w:eastAsia="Times New Roman" w:ascii="Times New Roman"/>
          <w:w w:val="134"/>
          <w:sz w:val="22"/>
          <w:szCs w:val="22"/>
        </w:rPr>
        <w:t>archive/links/S6/H1/931035615/971622015/simple/</w:t>
      </w:r>
      <w:r>
        <w:rPr>
          <w:rFonts w:cs="Times New Roman" w:hAnsi="Times New Roman" w:eastAsia="Times New Roman" w:ascii="Times New Roman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[22]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Aasi,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022002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 w:lineRule="auto" w:line="411"/>
        <w:ind w:left="100" w:right="6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[23]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22"/>
          <w:szCs w:val="22"/>
        </w:rPr>
        <w:t>https://losc.ligo.org/archive/dataset/S6/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[24]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Johnson,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Signal-to-noise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(2006),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hyperlink r:id="rId16">
        <w:r>
          <w:rPr>
            <w:rFonts w:cs="Times New Roman" w:hAnsi="Times New Roman" w:eastAsia="Times New Roman" w:ascii="Times New Roman"/>
            <w:spacing w:val="0"/>
            <w:w w:val="142"/>
            <w:sz w:val="22"/>
            <w:szCs w:val="22"/>
          </w:rPr>
          <w:t>http://www.scholarpedia.org/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559"/>
      </w:pPr>
      <w:r>
        <w:rPr>
          <w:rFonts w:cs="Times New Roman" w:hAnsi="Times New Roman" w:eastAsia="Times New Roman" w:ascii="Times New Roman"/>
          <w:w w:val="157"/>
          <w:sz w:val="22"/>
          <w:szCs w:val="22"/>
        </w:rPr>
        <w:t>article/Signal</w:t>
      </w:r>
      <w:r>
        <w:rPr>
          <w:rFonts w:cs="Times New Roman" w:hAnsi="Times New Roman" w:eastAsia="Times New Roman" w:ascii="Times New Roman"/>
          <w:spacing w:val="10"/>
          <w:w w:val="15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6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47"/>
          <w:sz w:val="22"/>
          <w:szCs w:val="22"/>
        </w:rPr>
        <w:t>noise_ratio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[25]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Allen,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Anderson,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Brad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Creig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ton,</w:t>
      </w:r>
      <w:r>
        <w:rPr>
          <w:rFonts w:cs="Times New Roman" w:hAnsi="Times New Roman" w:eastAsia="Times New Roman" w:ascii="Times New Roman"/>
          <w:spacing w:val="1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122006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(2012).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[26]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eisst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2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ot-m</w:t>
      </w:r>
      <w:r>
        <w:rPr>
          <w:rFonts w:cs="Times New Roman" w:hAnsi="Times New Roman" w:eastAsia="Times New Roman" w:ascii="Times New Roman"/>
          <w:spacing w:val="-12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an-squa</w:t>
      </w:r>
      <w:r>
        <w:rPr>
          <w:rFonts w:cs="Times New Roman" w:hAnsi="Times New Roman" w:eastAsia="Times New Roman" w:ascii="Times New Roman"/>
          <w:spacing w:val="-12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Math</w:t>
      </w:r>
      <w:r>
        <w:rPr>
          <w:rFonts w:cs="Times New Roman" w:hAnsi="Times New Roman" w:eastAsia="Times New Roman" w:ascii="Times New Roman"/>
          <w:spacing w:val="-19"/>
          <w:w w:val="106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orld—A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olfr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hyperlink r:id="rId17">
        <w:r>
          <w:rPr>
            <w:rFonts w:cs="Times New Roman" w:hAnsi="Times New Roman" w:eastAsia="Times New Roman" w:ascii="Times New Roman"/>
            <w:w w:val="136"/>
            <w:sz w:val="22"/>
            <w:szCs w:val="22"/>
          </w:rPr>
          <w:t>http://mathworld.wolfram.com/Root</w:t>
        </w:r>
        <w:r>
          <w:rPr>
            <w:rFonts w:cs="Times New Roman" w:hAnsi="Times New Roman" w:eastAsia="Times New Roman" w:ascii="Times New Roman"/>
            <w:spacing w:val="10"/>
            <w:w w:val="136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14"/>
            <w:sz w:val="22"/>
            <w:szCs w:val="22"/>
          </w:rPr>
          <w:t>Mean</w:t>
        </w:r>
        <w:r>
          <w:rPr>
            <w:rFonts w:cs="Times New Roman" w:hAnsi="Times New Roman" w:eastAsia="Times New Roman" w:ascii="Times New Roman"/>
            <w:spacing w:val="10"/>
            <w:w w:val="114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34"/>
            <w:sz w:val="22"/>
            <w:szCs w:val="22"/>
          </w:rPr>
          <w:t>Square.html</w:t>
        </w:r>
      </w:hyperlink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[27]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eisstein,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essio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Math</w:t>
      </w:r>
      <w:r>
        <w:rPr>
          <w:rFonts w:cs="Times New Roman" w:hAnsi="Times New Roman" w:eastAsia="Times New Roman" w:ascii="Times New Roman"/>
          <w:spacing w:val="-19"/>
          <w:w w:val="106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orld—A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olfram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hyperlink r:id="rId18">
        <w:r>
          <w:rPr>
            <w:rFonts w:cs="Times New Roman" w:hAnsi="Times New Roman" w:eastAsia="Times New Roman" w:ascii="Times New Roman"/>
            <w:w w:val="136"/>
            <w:sz w:val="22"/>
            <w:szCs w:val="22"/>
          </w:rPr>
          <w:t>http://mathworld.wolfram.com/LinearRegression.html</w:t>
        </w:r>
        <w:r>
          <w:rPr>
            <w:rFonts w:cs="Times New Roman" w:hAnsi="Times New Roman" w:eastAsia="Times New Roman" w:ascii="Times New Roman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w w:val="100"/>
            <w:sz w:val="22"/>
            <w:szCs w:val="22"/>
          </w:rPr>
        </w:r>
      </w:hyperlink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[28]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eisstein,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spacing w:val="-1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elation</w:t>
      </w:r>
      <w:r>
        <w:rPr>
          <w:rFonts w:cs="Times New Roman" w:hAnsi="Times New Roman" w:eastAsia="Times New Roman" w:ascii="Times New Roman"/>
          <w:spacing w:val="2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efficient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Math</w:t>
      </w:r>
      <w:r>
        <w:rPr>
          <w:rFonts w:cs="Times New Roman" w:hAnsi="Times New Roman" w:eastAsia="Times New Roman" w:ascii="Times New Roman"/>
          <w:spacing w:val="-18"/>
          <w:w w:val="106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orld—A</w:t>
      </w:r>
      <w:r>
        <w:rPr>
          <w:rFonts w:cs="Times New Roman" w:hAnsi="Times New Roman" w:eastAsia="Times New Roman" w:ascii="Times New Roman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olfram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9"/>
      </w:pPr>
      <w:hyperlink r:id="rId19">
        <w:r>
          <w:rPr>
            <w:rFonts w:cs="Times New Roman" w:hAnsi="Times New Roman" w:eastAsia="Times New Roman" w:ascii="Times New Roman"/>
            <w:w w:val="140"/>
            <w:sz w:val="22"/>
            <w:szCs w:val="22"/>
          </w:rPr>
          <w:t>http://mathworld.wolfram.com/CorrelationCoefficient.html</w:t>
        </w:r>
        <w:r>
          <w:rPr>
            <w:rFonts w:cs="Times New Roman" w:hAnsi="Times New Roman" w:eastAsia="Times New Roman" w:ascii="Times New Roman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w w:val="100"/>
            <w:sz w:val="22"/>
            <w:szCs w:val="22"/>
          </w:rPr>
        </w:r>
      </w:hyperlink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411"/>
        <w:ind w:left="559" w:right="63" w:hanging="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[29]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enheim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erghese,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6.011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int</w:t>
      </w:r>
      <w:r>
        <w:rPr>
          <w:rFonts w:cs="Times New Roman" w:hAnsi="Times New Roman" w:eastAsia="Times New Roman" w:ascii="Times New Roman"/>
          <w:spacing w:val="-1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2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duction</w:t>
      </w:r>
      <w:r>
        <w:rPr>
          <w:rFonts w:cs="Times New Roman" w:hAnsi="Times New Roman" w:eastAsia="Times New Roman" w:ascii="Times New Roman"/>
          <w:spacing w:val="4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ommuni</w:t>
      </w:r>
      <w:r>
        <w:rPr>
          <w:rFonts w:cs="Times New Roman" w:hAnsi="Times New Roman" w:eastAsia="Times New Roman" w:ascii="Times New Roman"/>
          <w:spacing w:val="-11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ation,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signal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essing,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Chapter</w:t>
      </w:r>
      <w:r>
        <w:rPr>
          <w:rFonts w:cs="Times New Roman" w:hAnsi="Times New Roman" w:eastAsia="Times New Roman" w:ascii="Times New Roman"/>
          <w:spacing w:val="4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(Massa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usetts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Institute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hnology: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en-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Course</w:t>
      </w:r>
      <w:r>
        <w:rPr>
          <w:rFonts w:cs="Times New Roman" w:hAnsi="Times New Roman" w:eastAsia="Times New Roman" w:ascii="Times New Roman"/>
          <w:spacing w:val="-19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are),</w:t>
      </w:r>
      <w:r>
        <w:rPr>
          <w:rFonts w:cs="Times New Roman" w:hAnsi="Times New Roman" w:eastAsia="Times New Roman" w:ascii="Times New Roman"/>
          <w:spacing w:val="-27"/>
          <w:w w:val="110"/>
          <w:sz w:val="22"/>
          <w:szCs w:val="22"/>
        </w:rPr>
        <w:t> </w:t>
      </w:r>
      <w:hyperlink r:id="rId20">
        <w:r>
          <w:rPr>
            <w:rFonts w:cs="Times New Roman" w:hAnsi="Times New Roman" w:eastAsia="Times New Roman" w:ascii="Times New Roman"/>
            <w:spacing w:val="-7"/>
            <w:w w:val="11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0"/>
            <w:sz w:val="22"/>
            <w:szCs w:val="22"/>
          </w:rPr>
          <w:t>ttp://</w:t>
        </w:r>
        <w:r>
          <w:rPr>
            <w:rFonts w:cs="Times New Roman" w:hAnsi="Times New Roman" w:eastAsia="Times New Roman" w:ascii="Times New Roman"/>
            <w:spacing w:val="8"/>
            <w:w w:val="11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0"/>
            <w:sz w:val="22"/>
            <w:szCs w:val="22"/>
          </w:rPr>
          <w:t>cw.mit.edu</w:t>
        </w:r>
      </w:hyperlink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(Accessed).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License: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BY-NC-SA.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" w:lineRule="auto" w:line="411"/>
        <w:ind w:left="559" w:right="63" w:hanging="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[30]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Office,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Lisa: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obing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universe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avitational</w:t>
      </w:r>
      <w:r>
        <w:rPr>
          <w:rFonts w:cs="Times New Roman" w:hAnsi="Times New Roman" w:eastAsia="Times New Roman" w:ascii="Times New Roman"/>
          <w:spacing w:val="1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waves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(2009),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LISA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LISA-LIST-RP-436,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hyperlink r:id="rId21">
        <w:r>
          <w:rPr>
            <w:rFonts w:cs="Times New Roman" w:hAnsi="Times New Roman" w:eastAsia="Times New Roman" w:ascii="Times New Roman"/>
            <w:spacing w:val="0"/>
            <w:w w:val="158"/>
            <w:sz w:val="22"/>
            <w:szCs w:val="22"/>
          </w:rPr>
          <w:t>http://lisa.gsfc.nasa.gov/</w:t>
        </w:r>
        <w:r>
          <w:rPr>
            <w:rFonts w:cs="Times New Roman" w:hAnsi="Times New Roman" w:eastAsia="Times New Roman" w:ascii="Times New Roman"/>
            <w:spacing w:val="0"/>
            <w:w w:val="158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25"/>
            <w:sz w:val="22"/>
            <w:szCs w:val="22"/>
          </w:rPr>
          <w:t>Documentation/LISA</w:t>
        </w:r>
        <w:r>
          <w:rPr>
            <w:rFonts w:cs="Times New Roman" w:hAnsi="Times New Roman" w:eastAsia="Times New Roman" w:ascii="Times New Roman"/>
            <w:spacing w:val="10"/>
            <w:w w:val="125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21"/>
            <w:sz w:val="22"/>
            <w:szCs w:val="22"/>
          </w:rPr>
          <w:t>LIST</w:t>
        </w:r>
        <w:r>
          <w:rPr>
            <w:rFonts w:cs="Times New Roman" w:hAnsi="Times New Roman" w:eastAsia="Times New Roman" w:ascii="Times New Roman"/>
            <w:spacing w:val="10"/>
            <w:w w:val="12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14"/>
            <w:sz w:val="22"/>
            <w:szCs w:val="22"/>
          </w:rPr>
          <w:t>RP</w:t>
        </w:r>
        <w:r>
          <w:rPr>
            <w:rFonts w:cs="Times New Roman" w:hAnsi="Times New Roman" w:eastAsia="Times New Roman" w:ascii="Times New Roman"/>
            <w:spacing w:val="10"/>
            <w:w w:val="114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33"/>
            <w:sz w:val="22"/>
            <w:szCs w:val="22"/>
          </w:rPr>
          <w:t>436_v1.2.pdf</w:t>
        </w:r>
        <w:r>
          <w:rPr>
            <w:rFonts w:cs="Times New Roman" w:hAnsi="Times New Roman" w:eastAsia="Times New Roman" w:ascii="Times New Roman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[31]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ott.</w:t>
      </w:r>
      <w:r>
        <w:rPr>
          <w:rFonts w:cs="Times New Roman" w:hAnsi="Times New Roman" w:eastAsia="Times New Roman" w:ascii="Times New Roman"/>
          <w:spacing w:val="1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Lett.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241103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arXiv:1606.04855.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[32]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tific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Colla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oration,</w:t>
      </w:r>
      <w:r>
        <w:rPr>
          <w:rFonts w:cs="Times New Roman" w:hAnsi="Times New Roman" w:eastAsia="Times New Roman" w:ascii="Times New Roman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22"/>
          <w:szCs w:val="22"/>
        </w:rPr>
        <w:t>https://losc.ligo.org/events/LVT151012/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[33]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scaler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Earth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IX.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APPENDIX—PYTHON</w:t>
      </w:r>
      <w:r>
        <w:rPr>
          <w:rFonts w:cs="Times New Roman" w:hAnsi="Times New Roman" w:eastAsia="Times New Roman" w:ascii="Times New Roman"/>
          <w:spacing w:val="3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SCRIPT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3"/>
        <w:ind w:left="100" w:right="60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Please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automatic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absence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79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thout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“#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copies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compiler.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59" w:firstLine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uninjected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unamplified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3"/>
        <w:ind w:left="100" w:right="61" w:firstLine="299"/>
      </w:pPr>
      <w:r>
        <w:pict>
          <v:group style="position:absolute;margin-left:68.414pt;margin-top:39.1501pt;width:473.424pt;height:333.625pt;mso-position-horizontal-relative:page;mso-position-vertical-relative:paragraph;z-index:-1461" coordorigin="1368,783" coordsize="9468,6673">
            <v:shape style="position:absolute;left:1376;top:787;width:0;height:68" coordorigin="1376,787" coordsize="0,68" path="m1376,855l1376,787e" filled="f" stroked="t" strokeweight="0.398pt" strokecolor="#000000">
              <v:path arrowok="t"/>
            </v:shape>
            <v:shape style="position:absolute;left:1372;top:791;width:68;height:0" coordorigin="1372,791" coordsize="68,0" path="m1372,791l1440,791e" filled="f" stroked="t" strokeweight="0.398pt" strokecolor="#000000">
              <v:path arrowok="t"/>
            </v:shape>
            <v:shape style="position:absolute;left:1440;top:791;width:9325;height:0" coordorigin="1440,791" coordsize="9325,0" path="m1440,791l10765,791e" filled="f" stroked="t" strokeweight="0.398pt" strokecolor="#000000">
              <v:path arrowok="t"/>
            </v:shape>
            <v:shape style="position:absolute;left:10765;top:791;width:68;height:0" coordorigin="10765,791" coordsize="68,0" path="m10765,791l10833,791e" filled="f" stroked="t" strokeweight="0.398pt" strokecolor="#000000">
              <v:path arrowok="t"/>
            </v:shape>
            <v:shape style="position:absolute;left:10829;top:787;width:0;height:68" coordorigin="10829,787" coordsize="0,68" path="m10829,855l10829,787e" filled="f" stroked="t" strokeweight="0.398pt" strokecolor="#000000">
              <v:path arrowok="t"/>
            </v:shape>
            <v:shape style="position:absolute;left:1376;top:855;width:0;height:161" coordorigin="1376,855" coordsize="0,161" path="m1376,1016l1376,855e" filled="f" stroked="t" strokeweight="0.398pt" strokecolor="#000000">
              <v:path arrowok="t"/>
            </v:shape>
            <v:shape style="position:absolute;left:10829;top:855;width:0;height:161" coordorigin="10829,855" coordsize="0,161" path="m10829,1016l10829,855e" filled="f" stroked="t" strokeweight="0.398pt" strokecolor="#000000">
              <v:path arrowok="t"/>
            </v:shape>
            <v:shape style="position:absolute;left:1376;top:1016;width:0;height:161" coordorigin="1376,1016" coordsize="0,161" path="m1376,1177l1376,1016e" filled="f" stroked="t" strokeweight="0.398pt" strokecolor="#000000">
              <v:path arrowok="t"/>
            </v:shape>
            <v:shape style="position:absolute;left:10829;top:1016;width:0;height:161" coordorigin="10829,1016" coordsize="0,161" path="m10829,1177l10829,1016e" filled="f" stroked="t" strokeweight="0.398pt" strokecolor="#000000">
              <v:path arrowok="t"/>
            </v:shape>
            <v:shape style="position:absolute;left:1376;top:1177;width:0;height:161" coordorigin="1376,1177" coordsize="0,161" path="m1376,1337l1376,1177e" filled="f" stroked="t" strokeweight="0.398pt" strokecolor="#000000">
              <v:path arrowok="t"/>
            </v:shape>
            <v:shape style="position:absolute;left:10829;top:1177;width:0;height:161" coordorigin="10829,1177" coordsize="0,161" path="m10829,1337l10829,1177e" filled="f" stroked="t" strokeweight="0.398pt" strokecolor="#000000">
              <v:path arrowok="t"/>
            </v:shape>
            <v:shape style="position:absolute;left:1376;top:1337;width:0;height:161" coordorigin="1376,1337" coordsize="0,161" path="m1376,1498l1376,1337e" filled="f" stroked="t" strokeweight="0.398pt" strokecolor="#000000">
              <v:path arrowok="t"/>
            </v:shape>
            <v:shape style="position:absolute;left:10829;top:1337;width:0;height:161" coordorigin="10829,1337" coordsize="0,161" path="m10829,1498l10829,1337e" filled="f" stroked="t" strokeweight="0.398pt" strokecolor="#000000">
              <v:path arrowok="t"/>
            </v:shape>
            <v:shape style="position:absolute;left:1376;top:1498;width:0;height:161" coordorigin="1376,1498" coordsize="0,161" path="m1376,1659l1376,1498e" filled="f" stroked="t" strokeweight="0.398pt" strokecolor="#000000">
              <v:path arrowok="t"/>
            </v:shape>
            <v:shape style="position:absolute;left:10829;top:1498;width:0;height:161" coordorigin="10829,1498" coordsize="0,161" path="m10829,1659l10829,1498e" filled="f" stroked="t" strokeweight="0.398pt" strokecolor="#000000">
              <v:path arrowok="t"/>
            </v:shape>
            <v:shape style="position:absolute;left:1376;top:1659;width:0;height:161" coordorigin="1376,1659" coordsize="0,161" path="m1376,1820l1376,1659e" filled="f" stroked="t" strokeweight="0.398pt" strokecolor="#000000">
              <v:path arrowok="t"/>
            </v:shape>
            <v:shape style="position:absolute;left:10829;top:1659;width:0;height:161" coordorigin="10829,1659" coordsize="0,161" path="m10829,1820l10829,1659e" filled="f" stroked="t" strokeweight="0.398pt" strokecolor="#000000">
              <v:path arrowok="t"/>
            </v:shape>
            <v:shape style="position:absolute;left:1376;top:1820;width:0;height:161" coordorigin="1376,1820" coordsize="0,161" path="m1376,1981l1376,1820e" filled="f" stroked="t" strokeweight="0.398pt" strokecolor="#000000">
              <v:path arrowok="t"/>
            </v:shape>
            <v:shape style="position:absolute;left:10829;top:1820;width:0;height:161" coordorigin="10829,1820" coordsize="0,161" path="m10829,1981l10829,1820e" filled="f" stroked="t" strokeweight="0.398pt" strokecolor="#000000">
              <v:path arrowok="t"/>
            </v:shape>
            <v:shape style="position:absolute;left:1376;top:1981;width:0;height:161" coordorigin="1376,1981" coordsize="0,161" path="m1376,2142l1376,1981e" filled="f" stroked="t" strokeweight="0.398pt" strokecolor="#000000">
              <v:path arrowok="t"/>
            </v:shape>
            <v:shape style="position:absolute;left:10829;top:1981;width:0;height:161" coordorigin="10829,1981" coordsize="0,161" path="m10829,2142l10829,1981e" filled="f" stroked="t" strokeweight="0.398pt" strokecolor="#000000">
              <v:path arrowok="t"/>
            </v:shape>
            <v:shape style="position:absolute;left:1376;top:2142;width:0;height:161" coordorigin="1376,2142" coordsize="0,161" path="m1376,2303l1376,2142e" filled="f" stroked="t" strokeweight="0.398pt" strokecolor="#000000">
              <v:path arrowok="t"/>
            </v:shape>
            <v:shape style="position:absolute;left:10829;top:2142;width:0;height:161" coordorigin="10829,2142" coordsize="0,161" path="m10829,2303l10829,2142e" filled="f" stroked="t" strokeweight="0.398pt" strokecolor="#000000">
              <v:path arrowok="t"/>
            </v:shape>
            <v:shape style="position:absolute;left:1376;top:2303;width:0;height:161" coordorigin="1376,2303" coordsize="0,161" path="m1376,2464l1376,2303e" filled="f" stroked="t" strokeweight="0.398pt" strokecolor="#000000">
              <v:path arrowok="t"/>
            </v:shape>
            <v:shape style="position:absolute;left:10829;top:2303;width:0;height:161" coordorigin="10829,2303" coordsize="0,161" path="m10829,2464l10829,2303e" filled="f" stroked="t" strokeweight="0.398pt" strokecolor="#000000">
              <v:path arrowok="t"/>
            </v:shape>
            <v:shape style="position:absolute;left:1376;top:2464;width:0;height:161" coordorigin="1376,2464" coordsize="0,161" path="m1376,2625l1376,2464e" filled="f" stroked="t" strokeweight="0.398pt" strokecolor="#000000">
              <v:path arrowok="t"/>
            </v:shape>
            <v:shape style="position:absolute;left:10829;top:2464;width:0;height:161" coordorigin="10829,2464" coordsize="0,161" path="m10829,2625l10829,2464e" filled="f" stroked="t" strokeweight="0.398pt" strokecolor="#000000">
              <v:path arrowok="t"/>
            </v:shape>
            <v:shape style="position:absolute;left:1376;top:2625;width:0;height:161" coordorigin="1376,2625" coordsize="0,161" path="m1376,2786l1376,2625e" filled="f" stroked="t" strokeweight="0.398pt" strokecolor="#000000">
              <v:path arrowok="t"/>
            </v:shape>
            <v:shape style="position:absolute;left:10829;top:2625;width:0;height:161" coordorigin="10829,2625" coordsize="0,161" path="m10829,2786l10829,2625e" filled="f" stroked="t" strokeweight="0.398pt" strokecolor="#000000">
              <v:path arrowok="t"/>
            </v:shape>
            <v:shape style="position:absolute;left:1376;top:2785;width:0;height:161" coordorigin="1376,2785" coordsize="0,161" path="m1376,2946l1376,2785e" filled="f" stroked="t" strokeweight="0.398pt" strokecolor="#000000">
              <v:path arrowok="t"/>
            </v:shape>
            <v:shape style="position:absolute;left:10829;top:2785;width:0;height:161" coordorigin="10829,2785" coordsize="0,161" path="m10829,2946l10829,2785e" filled="f" stroked="t" strokeweight="0.398pt" strokecolor="#000000">
              <v:path arrowok="t"/>
            </v:shape>
            <v:shape style="position:absolute;left:1376;top:2946;width:0;height:161" coordorigin="1376,2946" coordsize="0,161" path="m1376,3107l1376,2946e" filled="f" stroked="t" strokeweight="0.398pt" strokecolor="#000000">
              <v:path arrowok="t"/>
            </v:shape>
            <v:shape style="position:absolute;left:10829;top:2946;width:0;height:161" coordorigin="10829,2946" coordsize="0,161" path="m10829,3107l10829,2946e" filled="f" stroked="t" strokeweight="0.398pt" strokecolor="#000000">
              <v:path arrowok="t"/>
            </v:shape>
            <v:shape style="position:absolute;left:1376;top:3107;width:0;height:161" coordorigin="1376,3107" coordsize="0,161" path="m1376,3268l1376,3107e" filled="f" stroked="t" strokeweight="0.398pt" strokecolor="#000000">
              <v:path arrowok="t"/>
            </v:shape>
            <v:shape style="position:absolute;left:10829;top:3107;width:0;height:161" coordorigin="10829,3107" coordsize="0,161" path="m10829,3268l10829,3107e" filled="f" stroked="t" strokeweight="0.398pt" strokecolor="#000000">
              <v:path arrowok="t"/>
            </v:shape>
            <v:shape style="position:absolute;left:1376;top:3268;width:0;height:161" coordorigin="1376,3268" coordsize="0,161" path="m1376,3429l1376,3268e" filled="f" stroked="t" strokeweight="0.398pt" strokecolor="#000000">
              <v:path arrowok="t"/>
            </v:shape>
            <v:shape style="position:absolute;left:10829;top:3268;width:0;height:161" coordorigin="10829,3268" coordsize="0,161" path="m10829,3429l10829,3268e" filled="f" stroked="t" strokeweight="0.398pt" strokecolor="#000000">
              <v:path arrowok="t"/>
            </v:shape>
            <v:shape style="position:absolute;left:1376;top:3429;width:0;height:161" coordorigin="1376,3429" coordsize="0,161" path="m1376,3590l1376,3429e" filled="f" stroked="t" strokeweight="0.398pt" strokecolor="#000000">
              <v:path arrowok="t"/>
            </v:shape>
            <v:shape style="position:absolute;left:10829;top:3429;width:0;height:161" coordorigin="10829,3429" coordsize="0,161" path="m10829,3590l10829,3429e" filled="f" stroked="t" strokeweight="0.398pt" strokecolor="#000000">
              <v:path arrowok="t"/>
            </v:shape>
            <v:shape style="position:absolute;left:1376;top:3590;width:0;height:161" coordorigin="1376,3590" coordsize="0,161" path="m1376,3751l1376,3590e" filled="f" stroked="t" strokeweight="0.398pt" strokecolor="#000000">
              <v:path arrowok="t"/>
            </v:shape>
            <v:shape style="position:absolute;left:10829;top:3590;width:0;height:161" coordorigin="10829,3590" coordsize="0,161" path="m10829,3751l10829,3590e" filled="f" stroked="t" strokeweight="0.398pt" strokecolor="#000000">
              <v:path arrowok="t"/>
            </v:shape>
            <v:shape style="position:absolute;left:1376;top:3751;width:0;height:161" coordorigin="1376,3751" coordsize="0,161" path="m1376,3912l1376,3751e" filled="f" stroked="t" strokeweight="0.398pt" strokecolor="#000000">
              <v:path arrowok="t"/>
            </v:shape>
            <v:shape style="position:absolute;left:10829;top:3751;width:0;height:161" coordorigin="10829,3751" coordsize="0,161" path="m10829,3912l10829,3751e" filled="f" stroked="t" strokeweight="0.398pt" strokecolor="#000000">
              <v:path arrowok="t"/>
            </v:shape>
            <v:shape style="position:absolute;left:1376;top:3912;width:0;height:161" coordorigin="1376,3912" coordsize="0,161" path="m1376,4073l1376,3912e" filled="f" stroked="t" strokeweight="0.398pt" strokecolor="#000000">
              <v:path arrowok="t"/>
            </v:shape>
            <v:shape style="position:absolute;left:10829;top:3912;width:0;height:161" coordorigin="10829,3912" coordsize="0,161" path="m10829,4073l10829,3912e" filled="f" stroked="t" strokeweight="0.398pt" strokecolor="#000000">
              <v:path arrowok="t"/>
            </v:shape>
            <v:shape style="position:absolute;left:1376;top:4073;width:0;height:161" coordorigin="1376,4073" coordsize="0,161" path="m1376,4234l1376,4073e" filled="f" stroked="t" strokeweight="0.398pt" strokecolor="#000000">
              <v:path arrowok="t"/>
            </v:shape>
            <v:shape style="position:absolute;left:10829;top:4073;width:0;height:161" coordorigin="10829,4073" coordsize="0,161" path="m10829,4234l10829,4073e" filled="f" stroked="t" strokeweight="0.398pt" strokecolor="#000000">
              <v:path arrowok="t"/>
            </v:shape>
            <v:shape style="position:absolute;left:1376;top:4234;width:0;height:161" coordorigin="1376,4234" coordsize="0,161" path="m1376,4394l1376,4234e" filled="f" stroked="t" strokeweight="0.398pt" strokecolor="#000000">
              <v:path arrowok="t"/>
            </v:shape>
            <v:shape style="position:absolute;left:10829;top:4234;width:0;height:161" coordorigin="10829,4234" coordsize="0,161" path="m10829,4394l10829,4234e" filled="f" stroked="t" strokeweight="0.398pt" strokecolor="#000000">
              <v:path arrowok="t"/>
            </v:shape>
            <v:shape style="position:absolute;left:1376;top:4394;width:0;height:161" coordorigin="1376,4394" coordsize="0,161" path="m1376,4555l1376,4394e" filled="f" stroked="t" strokeweight="0.398pt" strokecolor="#000000">
              <v:path arrowok="t"/>
            </v:shape>
            <v:shape style="position:absolute;left:10829;top:4394;width:0;height:161" coordorigin="10829,4394" coordsize="0,161" path="m10829,4555l10829,4394e" filled="f" stroked="t" strokeweight="0.398pt" strokecolor="#000000">
              <v:path arrowok="t"/>
            </v:shape>
            <v:shape style="position:absolute;left:1376;top:4555;width:0;height:161" coordorigin="1376,4555" coordsize="0,161" path="m1376,4716l1376,4555e" filled="f" stroked="t" strokeweight="0.398pt" strokecolor="#000000">
              <v:path arrowok="t"/>
            </v:shape>
            <v:shape style="position:absolute;left:10829;top:4555;width:0;height:161" coordorigin="10829,4555" coordsize="0,161" path="m10829,4716l10829,4555e" filled="f" stroked="t" strokeweight="0.398pt" strokecolor="#000000">
              <v:path arrowok="t"/>
            </v:shape>
            <v:shape style="position:absolute;left:1376;top:4716;width:0;height:161" coordorigin="1376,4716" coordsize="0,161" path="m1376,4877l1376,4716e" filled="f" stroked="t" strokeweight="0.398pt" strokecolor="#000000">
              <v:path arrowok="t"/>
            </v:shape>
            <v:shape style="position:absolute;left:10829;top:4716;width:0;height:161" coordorigin="10829,4716" coordsize="0,161" path="m10829,4877l10829,4716e" filled="f" stroked="t" strokeweight="0.398pt" strokecolor="#000000">
              <v:path arrowok="t"/>
            </v:shape>
            <v:shape style="position:absolute;left:1376;top:4877;width:0;height:161" coordorigin="1376,4877" coordsize="0,161" path="m1376,5038l1376,4877e" filled="f" stroked="t" strokeweight="0.398pt" strokecolor="#000000">
              <v:path arrowok="t"/>
            </v:shape>
            <v:shape style="position:absolute;left:10829;top:4877;width:0;height:161" coordorigin="10829,4877" coordsize="0,161" path="m10829,5038l10829,4877e" filled="f" stroked="t" strokeweight="0.398pt" strokecolor="#000000">
              <v:path arrowok="t"/>
            </v:shape>
            <v:shape style="position:absolute;left:1376;top:5038;width:0;height:161" coordorigin="1376,5038" coordsize="0,161" path="m1376,5199l1376,5038e" filled="f" stroked="t" strokeweight="0.398pt" strokecolor="#000000">
              <v:path arrowok="t"/>
            </v:shape>
            <v:shape style="position:absolute;left:10829;top:5038;width:0;height:161" coordorigin="10829,5038" coordsize="0,161" path="m10829,5199l10829,5038e" filled="f" stroked="t" strokeweight="0.398pt" strokecolor="#000000">
              <v:path arrowok="t"/>
            </v:shape>
            <v:shape style="position:absolute;left:1376;top:5199;width:0;height:161" coordorigin="1376,5199" coordsize="0,161" path="m1376,5360l1376,5199e" filled="f" stroked="t" strokeweight="0.398pt" strokecolor="#000000">
              <v:path arrowok="t"/>
            </v:shape>
            <v:shape style="position:absolute;left:10829;top:5199;width:0;height:161" coordorigin="10829,5199" coordsize="0,161" path="m10829,5360l10829,5199e" filled="f" stroked="t" strokeweight="0.398pt" strokecolor="#000000">
              <v:path arrowok="t"/>
            </v:shape>
            <v:shape style="position:absolute;left:1376;top:5360;width:0;height:161" coordorigin="1376,5360" coordsize="0,161" path="m1376,5521l1376,5360e" filled="f" stroked="t" strokeweight="0.398pt" strokecolor="#000000">
              <v:path arrowok="t"/>
            </v:shape>
            <v:shape style="position:absolute;left:10829;top:5360;width:0;height:161" coordorigin="10829,5360" coordsize="0,161" path="m10829,5521l10829,5360e" filled="f" stroked="t" strokeweight="0.398pt" strokecolor="#000000">
              <v:path arrowok="t"/>
            </v:shape>
            <v:shape style="position:absolute;left:1376;top:5521;width:0;height:161" coordorigin="1376,5521" coordsize="0,161" path="m1376,5682l1376,5521e" filled="f" stroked="t" strokeweight="0.398pt" strokecolor="#000000">
              <v:path arrowok="t"/>
            </v:shape>
            <v:shape style="position:absolute;left:10829;top:5521;width:0;height:161" coordorigin="10829,5521" coordsize="0,161" path="m10829,5682l10829,5521e" filled="f" stroked="t" strokeweight="0.398pt" strokecolor="#000000">
              <v:path arrowok="t"/>
            </v:shape>
            <v:shape style="position:absolute;left:1376;top:5682;width:0;height:161" coordorigin="1376,5682" coordsize="0,161" path="m1376,5843l1376,5682e" filled="f" stroked="t" strokeweight="0.398pt" strokecolor="#000000">
              <v:path arrowok="t"/>
            </v:shape>
            <v:shape style="position:absolute;left:10829;top:5682;width:0;height:161" coordorigin="10829,5682" coordsize="0,161" path="m10829,5843l10829,5682e" filled="f" stroked="t" strokeweight="0.398pt" strokecolor="#000000">
              <v:path arrowok="t"/>
            </v:shape>
            <v:shape style="position:absolute;left:1376;top:5843;width:0;height:161" coordorigin="1376,5843" coordsize="0,161" path="m1376,6003l1376,5843e" filled="f" stroked="t" strokeweight="0.398pt" strokecolor="#000000">
              <v:path arrowok="t"/>
            </v:shape>
            <v:shape style="position:absolute;left:10829;top:5843;width:0;height:161" coordorigin="10829,5843" coordsize="0,161" path="m10829,6003l10829,5843e" filled="f" stroked="t" strokeweight="0.398pt" strokecolor="#000000">
              <v:path arrowok="t"/>
            </v:shape>
            <v:shape style="position:absolute;left:1376;top:6003;width:0;height:161" coordorigin="1376,6003" coordsize="0,161" path="m1376,6164l1376,6003e" filled="f" stroked="t" strokeweight="0.398pt" strokecolor="#000000">
              <v:path arrowok="t"/>
            </v:shape>
            <v:shape style="position:absolute;left:10829;top:6003;width:0;height:161" coordorigin="10829,6003" coordsize="0,161" path="m10829,6164l10829,6003e" filled="f" stroked="t" strokeweight="0.398pt" strokecolor="#000000">
              <v:path arrowok="t"/>
            </v:shape>
            <v:shape style="position:absolute;left:1376;top:6164;width:0;height:161" coordorigin="1376,6164" coordsize="0,161" path="m1376,6325l1376,6164e" filled="f" stroked="t" strokeweight="0.398pt" strokecolor="#000000">
              <v:path arrowok="t"/>
            </v:shape>
            <v:shape style="position:absolute;left:10829;top:6164;width:0;height:161" coordorigin="10829,6164" coordsize="0,161" path="m10829,6325l10829,6164e" filled="f" stroked="t" strokeweight="0.398pt" strokecolor="#000000">
              <v:path arrowok="t"/>
            </v:shape>
            <v:shape style="position:absolute;left:1376;top:6325;width:0;height:161" coordorigin="1376,6325" coordsize="0,161" path="m1376,6486l1376,6325e" filled="f" stroked="t" strokeweight="0.398pt" strokecolor="#000000">
              <v:path arrowok="t"/>
            </v:shape>
            <v:shape style="position:absolute;left:10829;top:6325;width:0;height:161" coordorigin="10829,6325" coordsize="0,161" path="m10829,6486l10829,6325e" filled="f" stroked="t" strokeweight="0.398pt" strokecolor="#000000">
              <v:path arrowok="t"/>
            </v:shape>
            <v:shape style="position:absolute;left:1376;top:6486;width:0;height:161" coordorigin="1376,6486" coordsize="0,161" path="m1376,6647l1376,6486e" filled="f" stroked="t" strokeweight="0.398pt" strokecolor="#000000">
              <v:path arrowok="t"/>
            </v:shape>
            <v:shape style="position:absolute;left:10829;top:6486;width:0;height:161" coordorigin="10829,6486" coordsize="0,161" path="m10829,6647l10829,6486e" filled="f" stroked="t" strokeweight="0.398pt" strokecolor="#000000">
              <v:path arrowok="t"/>
            </v:shape>
            <v:shape style="position:absolute;left:1376;top:6647;width:0;height:161" coordorigin="1376,6647" coordsize="0,161" path="m1376,6808l1376,6647e" filled="f" stroked="t" strokeweight="0.398pt" strokecolor="#000000">
              <v:path arrowok="t"/>
            </v:shape>
            <v:shape style="position:absolute;left:10829;top:6647;width:0;height:161" coordorigin="10829,6647" coordsize="0,161" path="m10829,6808l10829,6647e" filled="f" stroked="t" strokeweight="0.398pt" strokecolor="#000000">
              <v:path arrowok="t"/>
            </v:shape>
            <v:shape style="position:absolute;left:1376;top:6808;width:0;height:161" coordorigin="1376,6808" coordsize="0,161" path="m1376,6969l1376,6808e" filled="f" stroked="t" strokeweight="0.398pt" strokecolor="#000000">
              <v:path arrowok="t"/>
            </v:shape>
            <v:shape style="position:absolute;left:10829;top:6808;width:0;height:161" coordorigin="10829,6808" coordsize="0,161" path="m10829,6969l10829,6808e" filled="f" stroked="t" strokeweight="0.398pt" strokecolor="#000000">
              <v:path arrowok="t"/>
            </v:shape>
            <v:shape style="position:absolute;left:1376;top:6969;width:0;height:161" coordorigin="1376,6969" coordsize="0,161" path="m1376,7130l1376,6969e" filled="f" stroked="t" strokeweight="0.398pt" strokecolor="#000000">
              <v:path arrowok="t"/>
            </v:shape>
            <v:shape style="position:absolute;left:10829;top:6969;width:0;height:161" coordorigin="10829,6969" coordsize="0,161" path="m10829,7130l10829,6969e" filled="f" stroked="t" strokeweight="0.398pt" strokecolor="#000000">
              <v:path arrowok="t"/>
            </v:shape>
            <v:shape style="position:absolute;left:1376;top:7130;width:0;height:161" coordorigin="1376,7130" coordsize="0,161" path="m1376,7291l1376,7130e" filled="f" stroked="t" strokeweight="0.398pt" strokecolor="#000000">
              <v:path arrowok="t"/>
            </v:shape>
            <v:shape style="position:absolute;left:10829;top:7130;width:0;height:161" coordorigin="10829,7130" coordsize="0,161" path="m10829,7291l10829,7130e" filled="f" stroked="t" strokeweight="0.398pt" strokecolor="#000000">
              <v:path arrowok="t"/>
            </v:shape>
            <v:shape style="position:absolute;left:1376;top:7291;width:0;height:161" coordorigin="1376,7291" coordsize="0,161" path="m1376,7452l1376,7291e" filled="f" stroked="t" strokeweight="0.398pt" strokecolor="#000000">
              <v:path arrowok="t"/>
            </v:shape>
            <v:shape style="position:absolute;left:10829;top:7291;width:0;height:161" coordorigin="10829,7291" coordsize="0,161" path="m10829,7452l10829,729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2.7.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mpiled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Anaconda2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(iPython).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2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Programmer:</w:t>
      </w:r>
      <w:r>
        <w:rPr>
          <w:rFonts w:cs="Times New Roman" w:hAnsi="Times New Roman" w:eastAsia="Times New Roman" w:ascii="Times New Roman"/>
          <w:spacing w:val="4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Tony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Zhehao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From:</w:t>
      </w:r>
      <w:r>
        <w:rPr>
          <w:rFonts w:cs="Times New Roman" w:hAnsi="Times New Roman" w:eastAsia="Times New Roman" w:ascii="Times New Roman"/>
          <w:spacing w:val="4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2AP2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35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Cirriculum</w:t>
      </w:r>
      <w:r>
        <w:rPr>
          <w:rFonts w:cs="Times New Roman" w:hAnsi="Times New Roman" w:eastAsia="Times New Roman" w:ascii="Times New Roman"/>
          <w:spacing w:val="-10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Center,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Shenzhen</w:t>
      </w:r>
      <w:r>
        <w:rPr>
          <w:rFonts w:cs="Times New Roman" w:hAnsi="Times New Roman" w:eastAsia="Times New Roman" w:ascii="Times New Roman"/>
          <w:spacing w:val="7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Foreign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Languages</w:t>
      </w:r>
      <w:r>
        <w:rPr>
          <w:rFonts w:cs="Times New Roman" w:hAnsi="Times New Roman" w:eastAsia="Times New Roman" w:ascii="Times New Roman"/>
          <w:spacing w:val="1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School,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6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Shenzhen,</w:t>
      </w:r>
      <w:r>
        <w:rPr>
          <w:rFonts w:cs="Times New Roman" w:hAnsi="Times New Roman" w:eastAsia="Times New Roman" w:ascii="Times New Roman"/>
          <w:spacing w:val="51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China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29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script</w:t>
      </w:r>
      <w:r>
        <w:rPr>
          <w:rFonts w:cs="Times New Roman" w:hAnsi="Times New Roman" w:eastAsia="Times New Roman" w:ascii="Times New Roman"/>
          <w:spacing w:val="51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58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0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recover</w:t>
      </w:r>
      <w:r>
        <w:rPr>
          <w:rFonts w:cs="Times New Roman" w:hAnsi="Times New Roman" w:eastAsia="Times New Roman" w:ascii="Times New Roman"/>
          <w:spacing w:val="4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injections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LIGO’s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4"/>
          <w:sz w:val="16"/>
          <w:szCs w:val="16"/>
        </w:rPr>
        <w:t>datafiles.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generally</w:t>
      </w:r>
      <w:r>
        <w:rPr>
          <w:rFonts w:cs="Times New Roman" w:hAnsi="Times New Roman" w:eastAsia="Times New Roman" w:ascii="Times New Roman"/>
          <w:spacing w:val="-38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randomly</w:t>
      </w:r>
      <w:r>
        <w:rPr>
          <w:rFonts w:cs="Times New Roman" w:hAnsi="Times New Roman" w:eastAsia="Times New Roman" w:ascii="Times New Roman"/>
          <w:spacing w:val="1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pick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points</w:t>
      </w:r>
      <w:r>
        <w:rPr>
          <w:rFonts w:cs="Times New Roman" w:hAnsi="Times New Roman" w:eastAsia="Times New Roman" w:ascii="Times New Roman"/>
          <w:spacing w:val="25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-19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datafile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recovery</w:t>
      </w:r>
      <w:r>
        <w:rPr>
          <w:rFonts w:cs="Times New Roman" w:hAnsi="Times New Roman" w:eastAsia="Times New Roman" w:ascii="Times New Roman"/>
          <w:spacing w:val="-6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spacing w:val="1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adapted</w:t>
      </w:r>
      <w:r>
        <w:rPr>
          <w:rFonts w:cs="Times New Roman" w:hAnsi="Times New Roman" w:eastAsia="Times New Roman" w:ascii="Times New Roman"/>
          <w:spacing w:val="-11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-27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6"/>
          <w:w w:val="15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tutorial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5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8"/>
          <w:w w:val="15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GW150914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LOSC.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5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50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spacing w:val="28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very</w:t>
      </w:r>
      <w:r>
        <w:rPr>
          <w:rFonts w:cs="Times New Roman" w:hAnsi="Times New Roman" w:eastAsia="Times New Roman" w:ascii="Times New Roman"/>
          <w:spacing w:val="52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slightly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altered,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8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99%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6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same.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URL: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https://losc.ligo.org/s/events/GW150914/LOSC_Event_tutorial_GW150914.html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NOTICE: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Highly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recommend</w:t>
      </w:r>
      <w:r>
        <w:rPr>
          <w:rFonts w:cs="Times New Roman" w:hAnsi="Times New Roman" w:eastAsia="Times New Roman" w:ascii="Times New Roman"/>
          <w:spacing w:val="-21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backing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3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2"/>
          <w:w w:val="16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7"/>
          <w:sz w:val="16"/>
          <w:szCs w:val="16"/>
        </w:rPr>
        <w:t>files,</w:t>
      </w:r>
      <w:r>
        <w:rPr>
          <w:rFonts w:cs="Times New Roman" w:hAnsi="Times New Roman" w:eastAsia="Times New Roman" w:ascii="Times New Roman"/>
          <w:spacing w:val="0"/>
          <w:w w:val="16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6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spacing w:val="-3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8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injections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spacing w:val="55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25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easily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removed.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output</w:t>
      </w:r>
      <w:r>
        <w:rPr>
          <w:rFonts w:cs="Times New Roman" w:hAnsi="Times New Roman" w:eastAsia="Times New Roman" w:ascii="Times New Roman"/>
          <w:spacing w:val="4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average</w:t>
      </w:r>
      <w:r>
        <w:rPr>
          <w:rFonts w:cs="Times New Roman" w:hAnsi="Times New Roman" w:eastAsia="Times New Roman" w:ascii="Times New Roman"/>
          <w:spacing w:val="-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51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24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16"/>
          <w:szCs w:val="16"/>
        </w:rPr>
        <w:t>injection.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20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0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2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16"/>
          <w:szCs w:val="16"/>
        </w:rPr>
        <w:t>h5py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numpy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np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matplotlib.pyplot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35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0"/>
          <w:sz w:val="16"/>
          <w:szCs w:val="16"/>
        </w:rPr>
        <w:t>plt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matplotlib.mlab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mlab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scipy.signal</w:t>
      </w:r>
      <w:r>
        <w:rPr>
          <w:rFonts w:cs="Times New Roman" w:hAnsi="Times New Roman" w:eastAsia="Times New Roman" w:ascii="Times New Roman"/>
          <w:spacing w:val="20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21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sig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4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readligo</w:t>
      </w:r>
      <w:r>
        <w:rPr>
          <w:rFonts w:cs="Times New Roman" w:hAnsi="Times New Roman" w:eastAsia="Times New Roman" w:ascii="Times New Roman"/>
          <w:spacing w:val="49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37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5"/>
          <w:sz w:val="16"/>
          <w:szCs w:val="16"/>
        </w:rPr>
        <w:t>rl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b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random</w:t>
      </w:r>
      <w:r>
        <w:rPr>
          <w:rFonts w:cs="Times New Roman" w:hAnsi="Times New Roman" w:eastAsia="Times New Roman" w:ascii="Times New Roman"/>
          <w:spacing w:val="3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9"/>
          <w:sz w:val="16"/>
          <w:szCs w:val="16"/>
        </w:rPr>
        <w:t>import</w:t>
      </w:r>
      <w:r>
        <w:rPr>
          <w:rFonts w:cs="Times New Roman" w:hAnsi="Times New Roman" w:eastAsia="Times New Roman" w:ascii="Times New Roman"/>
          <w:b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randint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100"/>
      </w:pP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Sampling</w:t>
      </w:r>
      <w:r>
        <w:rPr>
          <w:rFonts w:cs="Times New Roman" w:hAnsi="Times New Roman" w:eastAsia="Times New Roman" w:ascii="Times New Roman"/>
          <w:spacing w:val="-25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rate</w:t>
      </w:r>
      <w:r>
        <w:rPr>
          <w:rFonts w:cs="Times New Roman" w:hAnsi="Times New Roman" w:eastAsia="Times New Roman" w:ascii="Times New Roman"/>
          <w:spacing w:val="58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equals</w:t>
      </w:r>
      <w:r>
        <w:rPr>
          <w:rFonts w:cs="Times New Roman" w:hAnsi="Times New Roman" w:eastAsia="Times New Roman" w:ascii="Times New Roman"/>
          <w:spacing w:val="-5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0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4096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Hz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65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30"/>
          <w:w w:val="16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4096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Read</w:t>
      </w:r>
      <w:r>
        <w:rPr>
          <w:rFonts w:cs="Times New Roman" w:hAnsi="Times New Roman" w:eastAsia="Times New Roman" w:ascii="Times New Roman"/>
          <w:spacing w:val="-28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waveform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temp_time,</w:t>
      </w:r>
      <w:r>
        <w:rPr>
          <w:rFonts w:cs="Times New Roman" w:hAnsi="Times New Roman" w:eastAsia="Times New Roman" w:ascii="Times New Roman"/>
          <w:spacing w:val="2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temp_strain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np.genfromtxt(’GW150914_4_NR_waveform.txt’).transpose()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Read</w:t>
      </w:r>
      <w:r>
        <w:rPr>
          <w:rFonts w:cs="Times New Roman" w:hAnsi="Times New Roman" w:eastAsia="Times New Roman" w:ascii="Times New Roman"/>
          <w:spacing w:val="-17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6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8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f_template</w:t>
      </w:r>
      <w:r>
        <w:rPr>
          <w:rFonts w:cs="Times New Roman" w:hAnsi="Times New Roman" w:eastAsia="Times New Roman" w:ascii="Times New Roman"/>
          <w:spacing w:val="40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h5py.File(’GW150914_4_template.hdf5’,</w:t>
      </w:r>
      <w:r>
        <w:rPr>
          <w:rFonts w:cs="Times New Roman" w:hAnsi="Times New Roman" w:eastAsia="Times New Roman" w:ascii="Times New Roman"/>
          <w:spacing w:val="43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’r’)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template_p,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template_c</w:t>
      </w:r>
      <w:r>
        <w:rPr>
          <w:rFonts w:cs="Times New Roman" w:hAnsi="Times New Roman" w:eastAsia="Times New Roman" w:ascii="Times New Roman"/>
          <w:spacing w:val="2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f_template[’template’].value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0"/>
      </w:pPr>
      <w:r>
        <w:rPr>
          <w:rFonts w:cs="Times New Roman" w:hAnsi="Times New Roman" w:eastAsia="Times New Roman" w:ascii="Times New Roman"/>
          <w:spacing w:val="0"/>
          <w:w w:val="139"/>
          <w:position w:val="3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40"/>
          <w:w w:val="139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3"/>
          <w:sz w:val="16"/>
          <w:szCs w:val="16"/>
        </w:rPr>
        <w:t>template_p</w:t>
      </w:r>
      <w:r>
        <w:rPr>
          <w:rFonts w:cs="Times New Roman" w:hAnsi="Times New Roman" w:eastAsia="Times New Roman" w:ascii="Times New Roman"/>
          <w:spacing w:val="42"/>
          <w:w w:val="13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3"/>
          <w:sz w:val="16"/>
          <w:szCs w:val="16"/>
        </w:rPr>
        <w:t>template_c</w:t>
      </w:r>
      <w:r>
        <w:rPr>
          <w:rFonts w:cs="Times New Roman" w:hAnsi="Times New Roman" w:eastAsia="Times New Roman" w:ascii="Times New Roman"/>
          <w:spacing w:val="42"/>
          <w:w w:val="136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4"/>
          <w:position w:val="3"/>
          <w:sz w:val="16"/>
          <w:szCs w:val="16"/>
        </w:rPr>
        <w:t>1.j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remove</w:t>
      </w:r>
      <w:r>
        <w:rPr>
          <w:rFonts w:cs="Times New Roman" w:hAnsi="Times New Roman" w:eastAsia="Times New Roman" w:ascii="Times New Roman"/>
          <w:spacing w:val="-29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1"/>
          <w:sz w:val="16"/>
          <w:szCs w:val="16"/>
        </w:rPr>
        <w:t>effects</w:t>
      </w:r>
      <w:r>
        <w:rPr>
          <w:rFonts w:cs="Times New Roman" w:hAnsi="Times New Roman" w:eastAsia="Times New Roman" w:ascii="Times New Roman"/>
          <w:spacing w:val="15"/>
          <w:w w:val="16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1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37"/>
          <w:w w:val="16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beginning</w:t>
      </w:r>
      <w:r>
        <w:rPr>
          <w:rFonts w:cs="Times New Roman" w:hAnsi="Times New Roman" w:eastAsia="Times New Roman" w:ascii="Times New Roman"/>
          <w:spacing w:val="22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spacing w:val="1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4"/>
          <w:sz w:val="16"/>
          <w:szCs w:val="16"/>
        </w:rPr>
        <w:t>stretch,</w:t>
      </w:r>
      <w:r>
        <w:rPr>
          <w:rFonts w:cs="Times New Roman" w:hAnsi="Times New Roman" w:eastAsia="Times New Roman" w:ascii="Times New Roman"/>
          <w:spacing w:val="30"/>
          <w:w w:val="16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2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https://en.wikipedia.org/wiki/Window_function#Tukey_window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w w:val="140"/>
          <w:sz w:val="16"/>
          <w:szCs w:val="16"/>
        </w:rPr>
        <w:t>try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dwindow2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sig.tukey(template.size,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alpha=1./8)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6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Tukey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3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preferred,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2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98"/>
      </w:pP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recent</w:t>
      </w:r>
      <w:r>
        <w:rPr>
          <w:rFonts w:cs="Times New Roman" w:hAnsi="Times New Roman" w:eastAsia="Times New Roman" w:ascii="Times New Roman"/>
          <w:spacing w:val="54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scipy</w:t>
      </w:r>
      <w:r>
        <w:rPr>
          <w:rFonts w:cs="Times New Roman" w:hAnsi="Times New Roman" w:eastAsia="Times New Roman" w:ascii="Times New Roman"/>
          <w:spacing w:val="32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w w:val="131"/>
          <w:sz w:val="16"/>
          <w:szCs w:val="16"/>
        </w:rPr>
        <w:t>except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dwindow2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sig.blackman(template.size)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              </w:t>
      </w:r>
      <w:r>
        <w:rPr>
          <w:rFonts w:cs="Times New Roman" w:hAnsi="Times New Roman" w:eastAsia="Times New Roman" w:ascii="Times New Roman"/>
          <w:spacing w:val="34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Blackman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3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OK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Tukey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54"/>
          <w:w w:val="15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98"/>
      </w:pP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length</w:t>
      </w:r>
      <w:r>
        <w:rPr>
          <w:rFonts w:cs="Times New Roman" w:hAnsi="Times New Roman" w:eastAsia="Times New Roman" w:ascii="Times New Roman"/>
          <w:spacing w:val="48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sampling</w:t>
      </w:r>
      <w:r>
        <w:rPr>
          <w:rFonts w:cs="Times New Roman" w:hAnsi="Times New Roman" w:eastAsia="Times New Roman" w:ascii="Times New Roman"/>
          <w:spacing w:val="-25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rate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2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2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MUST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match</w:t>
      </w:r>
      <w:r>
        <w:rPr>
          <w:rFonts w:cs="Times New Roman" w:hAnsi="Times New Roman" w:eastAsia="Times New Roman" w:ascii="Times New Roman"/>
          <w:spacing w:val="4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41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6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4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auto" w:line="180"/>
        <w:ind w:left="100" w:right="5285"/>
      </w:pPr>
      <w:r>
        <w:pict>
          <v:group style="position:absolute;margin-left:68.613pt;margin-top:3.3365pt;width:0.398pt;height:660.078pt;mso-position-horizontal-relative:page;mso-position-vertical-relative:paragraph;z-index:-1460" coordorigin="1372,67" coordsize="8,13202">
            <v:shape style="position:absolute;left:1376;top:71;width:0;height:161" coordorigin="1376,71" coordsize="0,161" path="m1376,232l1376,71e" filled="f" stroked="t" strokeweight="0.398pt" strokecolor="#000000">
              <v:path arrowok="t"/>
            </v:shape>
            <v:shape style="position:absolute;left:1376;top:232;width:0;height:161" coordorigin="1376,232" coordsize="0,161" path="m1376,393l1376,232e" filled="f" stroked="t" strokeweight="0.398pt" strokecolor="#000000">
              <v:path arrowok="t"/>
            </v:shape>
            <v:shape style="position:absolute;left:1376;top:393;width:0;height:161" coordorigin="1376,393" coordsize="0,161" path="m1376,553l1376,393e" filled="f" stroked="t" strokeweight="0.398pt" strokecolor="#000000">
              <v:path arrowok="t"/>
            </v:shape>
            <v:shape style="position:absolute;left:1376;top:553;width:0;height:161" coordorigin="1376,553" coordsize="0,161" path="m1376,714l1376,553e" filled="f" stroked="t" strokeweight="0.398pt" strokecolor="#000000">
              <v:path arrowok="t"/>
            </v:shape>
            <v:shape style="position:absolute;left:1376;top:714;width:0;height:161" coordorigin="1376,714" coordsize="0,161" path="m1376,875l1376,714e" filled="f" stroked="t" strokeweight="0.398pt" strokecolor="#000000">
              <v:path arrowok="t"/>
            </v:shape>
            <v:shape style="position:absolute;left:1376;top:875;width:0;height:161" coordorigin="1376,875" coordsize="0,161" path="m1376,1036l1376,875e" filled="f" stroked="t" strokeweight="0.398pt" strokecolor="#000000">
              <v:path arrowok="t"/>
            </v:shape>
            <v:shape style="position:absolute;left:1376;top:1036;width:0;height:161" coordorigin="1376,1036" coordsize="0,161" path="m1376,1197l1376,1036e" filled="f" stroked="t" strokeweight="0.398pt" strokecolor="#000000">
              <v:path arrowok="t"/>
            </v:shape>
            <v:shape style="position:absolute;left:1376;top:1197;width:0;height:161" coordorigin="1376,1197" coordsize="0,161" path="m1376,1358l1376,1197e" filled="f" stroked="t" strokeweight="0.398pt" strokecolor="#000000">
              <v:path arrowok="t"/>
            </v:shape>
            <v:shape style="position:absolute;left:1376;top:1358;width:0;height:161" coordorigin="1376,1358" coordsize="0,161" path="m1376,1519l1376,1358e" filled="f" stroked="t" strokeweight="0.398pt" strokecolor="#000000">
              <v:path arrowok="t"/>
            </v:shape>
            <v:shape style="position:absolute;left:1376;top:1519;width:0;height:161" coordorigin="1376,1519" coordsize="0,161" path="m1376,1680l1376,1519e" filled="f" stroked="t" strokeweight="0.398pt" strokecolor="#000000">
              <v:path arrowok="t"/>
            </v:shape>
            <v:shape style="position:absolute;left:1376;top:1680;width:0;height:161" coordorigin="1376,1680" coordsize="0,161" path="m1376,1841l1376,1680e" filled="f" stroked="t" strokeweight="0.398pt" strokecolor="#000000">
              <v:path arrowok="t"/>
            </v:shape>
            <v:shape style="position:absolute;left:1376;top:1841;width:0;height:161" coordorigin="1376,1841" coordsize="0,161" path="m1376,2001l1376,1841e" filled="f" stroked="t" strokeweight="0.398pt" strokecolor="#000000">
              <v:path arrowok="t"/>
            </v:shape>
            <v:shape style="position:absolute;left:1376;top:2001;width:0;height:161" coordorigin="1376,2001" coordsize="0,161" path="m1376,2162l1376,2001e" filled="f" stroked="t" strokeweight="0.398pt" strokecolor="#000000">
              <v:path arrowok="t"/>
            </v:shape>
            <v:shape style="position:absolute;left:1376;top:2162;width:0;height:161" coordorigin="1376,2162" coordsize="0,161" path="m1376,2323l1376,2162e" filled="f" stroked="t" strokeweight="0.398pt" strokecolor="#000000">
              <v:path arrowok="t"/>
            </v:shape>
            <v:shape style="position:absolute;left:1376;top:2323;width:0;height:161" coordorigin="1376,2323" coordsize="0,161" path="m1376,2484l1376,2323e" filled="f" stroked="t" strokeweight="0.398pt" strokecolor="#000000">
              <v:path arrowok="t"/>
            </v:shape>
            <v:shape style="position:absolute;left:1376;top:2484;width:0;height:161" coordorigin="1376,2484" coordsize="0,161" path="m1376,2645l1376,2484e" filled="f" stroked="t" strokeweight="0.398pt" strokecolor="#000000">
              <v:path arrowok="t"/>
            </v:shape>
            <v:shape style="position:absolute;left:1376;top:2645;width:0;height:161" coordorigin="1376,2645" coordsize="0,161" path="m1376,2806l1376,2645e" filled="f" stroked="t" strokeweight="0.398pt" strokecolor="#000000">
              <v:path arrowok="t"/>
            </v:shape>
            <v:shape style="position:absolute;left:1376;top:2806;width:0;height:161" coordorigin="1376,2806" coordsize="0,161" path="m1376,2967l1376,2806e" filled="f" stroked="t" strokeweight="0.398pt" strokecolor="#000000">
              <v:path arrowok="t"/>
            </v:shape>
            <v:shape style="position:absolute;left:1376;top:2967;width:0;height:161" coordorigin="1376,2967" coordsize="0,161" path="m1376,3128l1376,2967e" filled="f" stroked="t" strokeweight="0.398pt" strokecolor="#000000">
              <v:path arrowok="t"/>
            </v:shape>
            <v:shape style="position:absolute;left:1376;top:3128;width:0;height:161" coordorigin="1376,3128" coordsize="0,161" path="m1376,3289l1376,3128e" filled="f" stroked="t" strokeweight="0.398pt" strokecolor="#000000">
              <v:path arrowok="t"/>
            </v:shape>
            <v:shape style="position:absolute;left:1376;top:3289;width:0;height:161" coordorigin="1376,3289" coordsize="0,161" path="m1376,3450l1376,3289e" filled="f" stroked="t" strokeweight="0.398pt" strokecolor="#000000">
              <v:path arrowok="t"/>
            </v:shape>
            <v:shape style="position:absolute;left:1376;top:3450;width:0;height:161" coordorigin="1376,3450" coordsize="0,161" path="m1376,3610l1376,3450e" filled="f" stroked="t" strokeweight="0.398pt" strokecolor="#000000">
              <v:path arrowok="t"/>
            </v:shape>
            <v:shape style="position:absolute;left:1376;top:3610;width:0;height:161" coordorigin="1376,3610" coordsize="0,161" path="m1376,3771l1376,3610e" filled="f" stroked="t" strokeweight="0.398pt" strokecolor="#000000">
              <v:path arrowok="t"/>
            </v:shape>
            <v:shape style="position:absolute;left:1376;top:3771;width:0;height:161" coordorigin="1376,3771" coordsize="0,161" path="m1376,3932l1376,3771e" filled="f" stroked="t" strokeweight="0.398pt" strokecolor="#000000">
              <v:path arrowok="t"/>
            </v:shape>
            <v:shape style="position:absolute;left:1376;top:3932;width:0;height:161" coordorigin="1376,3932" coordsize="0,161" path="m1376,4093l1376,3932e" filled="f" stroked="t" strokeweight="0.398pt" strokecolor="#000000">
              <v:path arrowok="t"/>
            </v:shape>
            <v:shape style="position:absolute;left:1376;top:4093;width:0;height:161" coordorigin="1376,4093" coordsize="0,161" path="m1376,4254l1376,4093e" filled="f" stroked="t" strokeweight="0.398pt" strokecolor="#000000">
              <v:path arrowok="t"/>
            </v:shape>
            <v:shape style="position:absolute;left:1376;top:4254;width:0;height:161" coordorigin="1376,4254" coordsize="0,161" path="m1376,4415l1376,4254e" filled="f" stroked="t" strokeweight="0.398pt" strokecolor="#000000">
              <v:path arrowok="t"/>
            </v:shape>
            <v:shape style="position:absolute;left:1376;top:4415;width:0;height:161" coordorigin="1376,4415" coordsize="0,161" path="m1376,4576l1376,4415e" filled="f" stroked="t" strokeweight="0.398pt" strokecolor="#000000">
              <v:path arrowok="t"/>
            </v:shape>
            <v:shape style="position:absolute;left:1376;top:4576;width:0;height:161" coordorigin="1376,4576" coordsize="0,161" path="m1376,4737l1376,4576e" filled="f" stroked="t" strokeweight="0.398pt" strokecolor="#000000">
              <v:path arrowok="t"/>
            </v:shape>
            <v:shape style="position:absolute;left:1376;top:4737;width:0;height:161" coordorigin="1376,4737" coordsize="0,161" path="m1376,4898l1376,4737e" filled="f" stroked="t" strokeweight="0.398pt" strokecolor="#000000">
              <v:path arrowok="t"/>
            </v:shape>
            <v:shape style="position:absolute;left:1376;top:4898;width:0;height:161" coordorigin="1376,4898" coordsize="0,161" path="m1376,5059l1376,4898e" filled="f" stroked="t" strokeweight="0.398pt" strokecolor="#000000">
              <v:path arrowok="t"/>
            </v:shape>
            <v:shape style="position:absolute;left:1376;top:5059;width:0;height:161" coordorigin="1376,5059" coordsize="0,161" path="m1376,5219l1376,5059e" filled="f" stroked="t" strokeweight="0.398pt" strokecolor="#000000">
              <v:path arrowok="t"/>
            </v:shape>
            <v:shape style="position:absolute;left:1376;top:5219;width:0;height:161" coordorigin="1376,5219" coordsize="0,161" path="m1376,5380l1376,5219e" filled="f" stroked="t" strokeweight="0.398pt" strokecolor="#000000">
              <v:path arrowok="t"/>
            </v:shape>
            <v:shape style="position:absolute;left:1376;top:5380;width:0;height:161" coordorigin="1376,5380" coordsize="0,161" path="m1376,5541l1376,5380e" filled="f" stroked="t" strokeweight="0.398pt" strokecolor="#000000">
              <v:path arrowok="t"/>
            </v:shape>
            <v:shape style="position:absolute;left:1376;top:5541;width:0;height:161" coordorigin="1376,5541" coordsize="0,161" path="m1376,5702l1376,5541e" filled="f" stroked="t" strokeweight="0.398pt" strokecolor="#000000">
              <v:path arrowok="t"/>
            </v:shape>
            <v:shape style="position:absolute;left:1376;top:5702;width:0;height:161" coordorigin="1376,5702" coordsize="0,161" path="m1376,5863l1376,5702e" filled="f" stroked="t" strokeweight="0.398pt" strokecolor="#000000">
              <v:path arrowok="t"/>
            </v:shape>
            <v:shape style="position:absolute;left:1376;top:5863;width:0;height:161" coordorigin="1376,5863" coordsize="0,161" path="m1376,6024l1376,5863e" filled="f" stroked="t" strokeweight="0.398pt" strokecolor="#000000">
              <v:path arrowok="t"/>
            </v:shape>
            <v:shape style="position:absolute;left:1376;top:6024;width:0;height:161" coordorigin="1376,6024" coordsize="0,161" path="m1376,6185l1376,6024e" filled="f" stroked="t" strokeweight="0.398pt" strokecolor="#000000">
              <v:path arrowok="t"/>
            </v:shape>
            <v:shape style="position:absolute;left:1376;top:6185;width:0;height:161" coordorigin="1376,6185" coordsize="0,161" path="m1376,6346l1376,6185e" filled="f" stroked="t" strokeweight="0.398pt" strokecolor="#000000">
              <v:path arrowok="t"/>
            </v:shape>
            <v:shape style="position:absolute;left:1376;top:6346;width:0;height:161" coordorigin="1376,6346" coordsize="0,161" path="m1376,6507l1376,6346e" filled="f" stroked="t" strokeweight="0.398pt" strokecolor="#000000">
              <v:path arrowok="t"/>
            </v:shape>
            <v:shape style="position:absolute;left:1376;top:6507;width:0;height:161" coordorigin="1376,6507" coordsize="0,161" path="m1376,6668l1376,6507e" filled="f" stroked="t" strokeweight="0.398pt" strokecolor="#000000">
              <v:path arrowok="t"/>
            </v:shape>
            <v:shape style="position:absolute;left:1376;top:6668;width:0;height:161" coordorigin="1376,6668" coordsize="0,161" path="m1376,6828l1376,6668e" filled="f" stroked="t" strokeweight="0.398pt" strokecolor="#000000">
              <v:path arrowok="t"/>
            </v:shape>
            <v:shape style="position:absolute;left:1376;top:6828;width:0;height:161" coordorigin="1376,6828" coordsize="0,161" path="m1376,6989l1376,6828e" filled="f" stroked="t" strokeweight="0.398pt" strokecolor="#000000">
              <v:path arrowok="t"/>
            </v:shape>
            <v:shape style="position:absolute;left:1376;top:6989;width:0;height:161" coordorigin="1376,6989" coordsize="0,161" path="m1376,7150l1376,6989e" filled="f" stroked="t" strokeweight="0.398pt" strokecolor="#000000">
              <v:path arrowok="t"/>
            </v:shape>
            <v:shape style="position:absolute;left:1376;top:7150;width:0;height:161" coordorigin="1376,7150" coordsize="0,161" path="m1376,7311l1376,7150e" filled="f" stroked="t" strokeweight="0.398pt" strokecolor="#000000">
              <v:path arrowok="t"/>
            </v:shape>
            <v:shape style="position:absolute;left:1376;top:7311;width:0;height:161" coordorigin="1376,7311" coordsize="0,161" path="m1376,7472l1376,7311e" filled="f" stroked="t" strokeweight="0.398pt" strokecolor="#000000">
              <v:path arrowok="t"/>
            </v:shape>
            <v:shape style="position:absolute;left:1376;top:7472;width:0;height:161" coordorigin="1376,7472" coordsize="0,161" path="m1376,7633l1376,7472e" filled="f" stroked="t" strokeweight="0.398pt" strokecolor="#000000">
              <v:path arrowok="t"/>
            </v:shape>
            <v:shape style="position:absolute;left:1376;top:7633;width:0;height:161" coordorigin="1376,7633" coordsize="0,161" path="m1376,7794l1376,7633e" filled="f" stroked="t" strokeweight="0.398pt" strokecolor="#000000">
              <v:path arrowok="t"/>
            </v:shape>
            <v:shape style="position:absolute;left:1376;top:7794;width:0;height:161" coordorigin="1376,7794" coordsize="0,161" path="m1376,7955l1376,7794e" filled="f" stroked="t" strokeweight="0.398pt" strokecolor="#000000">
              <v:path arrowok="t"/>
            </v:shape>
            <v:shape style="position:absolute;left:1376;top:7955;width:0;height:161" coordorigin="1376,7955" coordsize="0,161" path="m1376,8116l1376,7955e" filled="f" stroked="t" strokeweight="0.398pt" strokecolor="#000000">
              <v:path arrowok="t"/>
            </v:shape>
            <v:shape style="position:absolute;left:1376;top:8116;width:0;height:161" coordorigin="1376,8116" coordsize="0,161" path="m1376,8276l1376,8116e" filled="f" stroked="t" strokeweight="0.398pt" strokecolor="#000000">
              <v:path arrowok="t"/>
            </v:shape>
            <v:shape style="position:absolute;left:1376;top:8276;width:0;height:161" coordorigin="1376,8276" coordsize="0,161" path="m1376,8437l1376,8276e" filled="f" stroked="t" strokeweight="0.398pt" strokecolor="#000000">
              <v:path arrowok="t"/>
            </v:shape>
            <v:shape style="position:absolute;left:1376;top:8437;width:0;height:161" coordorigin="1376,8437" coordsize="0,161" path="m1376,8598l1376,8437e" filled="f" stroked="t" strokeweight="0.398pt" strokecolor="#000000">
              <v:path arrowok="t"/>
            </v:shape>
            <v:shape style="position:absolute;left:1376;top:8598;width:0;height:161" coordorigin="1376,8598" coordsize="0,161" path="m1376,8759l1376,8598e" filled="f" stroked="t" strokeweight="0.398pt" strokecolor="#000000">
              <v:path arrowok="t"/>
            </v:shape>
            <v:shape style="position:absolute;left:1376;top:8759;width:0;height:161" coordorigin="1376,8759" coordsize="0,161" path="m1376,8920l1376,8759e" filled="f" stroked="t" strokeweight="0.398pt" strokecolor="#000000">
              <v:path arrowok="t"/>
            </v:shape>
            <v:shape style="position:absolute;left:1376;top:8920;width:0;height:161" coordorigin="1376,8920" coordsize="0,161" path="m1376,9081l1376,8920e" filled="f" stroked="t" strokeweight="0.398pt" strokecolor="#000000">
              <v:path arrowok="t"/>
            </v:shape>
            <v:shape style="position:absolute;left:1376;top:9081;width:0;height:161" coordorigin="1376,9081" coordsize="0,161" path="m1376,9242l1376,9081e" filled="f" stroked="t" strokeweight="0.398pt" strokecolor="#000000">
              <v:path arrowok="t"/>
            </v:shape>
            <v:shape style="position:absolute;left:1376;top:9242;width:0;height:161" coordorigin="1376,9242" coordsize="0,161" path="m1376,9403l1376,9242e" filled="f" stroked="t" strokeweight="0.398pt" strokecolor="#000000">
              <v:path arrowok="t"/>
            </v:shape>
            <v:shape style="position:absolute;left:1376;top:9403;width:0;height:161" coordorigin="1376,9403" coordsize="0,161" path="m1376,9564l1376,9403e" filled="f" stroked="t" strokeweight="0.398pt" strokecolor="#000000">
              <v:path arrowok="t"/>
            </v:shape>
            <v:shape style="position:absolute;left:1376;top:9564;width:0;height:161" coordorigin="1376,9564" coordsize="0,161" path="m1376,9725l1376,9564e" filled="f" stroked="t" strokeweight="0.398pt" strokecolor="#000000">
              <v:path arrowok="t"/>
            </v:shape>
            <v:shape style="position:absolute;left:1376;top:9725;width:0;height:161" coordorigin="1376,9725" coordsize="0,161" path="m1376,9885l1376,9725e" filled="f" stroked="t" strokeweight="0.398pt" strokecolor="#000000">
              <v:path arrowok="t"/>
            </v:shape>
            <v:shape style="position:absolute;left:1376;top:9885;width:0;height:161" coordorigin="1376,9885" coordsize="0,161" path="m1376,10046l1376,9885e" filled="f" stroked="t" strokeweight="0.398pt" strokecolor="#000000">
              <v:path arrowok="t"/>
            </v:shape>
            <v:shape style="position:absolute;left:1376;top:10046;width:0;height:161" coordorigin="1376,10046" coordsize="0,161" path="m1376,10207l1376,10046e" filled="f" stroked="t" strokeweight="0.398pt" strokecolor="#000000">
              <v:path arrowok="t"/>
            </v:shape>
            <v:shape style="position:absolute;left:1376;top:10207;width:0;height:161" coordorigin="1376,10207" coordsize="0,161" path="m1376,10368l1376,10207e" filled="f" stroked="t" strokeweight="0.398pt" strokecolor="#000000">
              <v:path arrowok="t"/>
            </v:shape>
            <v:shape style="position:absolute;left:1376;top:10368;width:0;height:161" coordorigin="1376,10368" coordsize="0,161" path="m1376,10529l1376,10368e" filled="f" stroked="t" strokeweight="0.398pt" strokecolor="#000000">
              <v:path arrowok="t"/>
            </v:shape>
            <v:shape style="position:absolute;left:1376;top:10529;width:0;height:161" coordorigin="1376,10529" coordsize="0,161" path="m1376,10690l1376,10529e" filled="f" stroked="t" strokeweight="0.398pt" strokecolor="#000000">
              <v:path arrowok="t"/>
            </v:shape>
            <v:shape style="position:absolute;left:1376;top:10690;width:0;height:161" coordorigin="1376,10690" coordsize="0,161" path="m1376,10851l1376,10690e" filled="f" stroked="t" strokeweight="0.398pt" strokecolor="#000000">
              <v:path arrowok="t"/>
            </v:shape>
            <v:shape style="position:absolute;left:1376;top:10851;width:0;height:161" coordorigin="1376,10851" coordsize="0,161" path="m1376,11012l1376,10851e" filled="f" stroked="t" strokeweight="0.398pt" strokecolor="#000000">
              <v:path arrowok="t"/>
            </v:shape>
            <v:shape style="position:absolute;left:1376;top:11012;width:0;height:161" coordorigin="1376,11012" coordsize="0,161" path="m1376,11173l1376,11012e" filled="f" stroked="t" strokeweight="0.398pt" strokecolor="#000000">
              <v:path arrowok="t"/>
            </v:shape>
            <v:shape style="position:absolute;left:1376;top:11173;width:0;height:161" coordorigin="1376,11173" coordsize="0,161" path="m1376,11334l1376,11173e" filled="f" stroked="t" strokeweight="0.398pt" strokecolor="#000000">
              <v:path arrowok="t"/>
            </v:shape>
            <v:shape style="position:absolute;left:1376;top:11334;width:0;height:161" coordorigin="1376,11334" coordsize="0,161" path="m1376,11494l1376,11334e" filled="f" stroked="t" strokeweight="0.398pt" strokecolor="#000000">
              <v:path arrowok="t"/>
            </v:shape>
            <v:shape style="position:absolute;left:1376;top:11494;width:0;height:161" coordorigin="1376,11494" coordsize="0,161" path="m1376,11655l1376,11494e" filled="f" stroked="t" strokeweight="0.398pt" strokecolor="#000000">
              <v:path arrowok="t"/>
            </v:shape>
            <v:shape style="position:absolute;left:1376;top:11655;width:0;height:161" coordorigin="1376,11655" coordsize="0,161" path="m1376,11816l1376,11655e" filled="f" stroked="t" strokeweight="0.398pt" strokecolor="#000000">
              <v:path arrowok="t"/>
            </v:shape>
            <v:shape style="position:absolute;left:1376;top:11816;width:0;height:161" coordorigin="1376,11816" coordsize="0,161" path="m1376,11977l1376,11816e" filled="f" stroked="t" strokeweight="0.398pt" strokecolor="#000000">
              <v:path arrowok="t"/>
            </v:shape>
            <v:shape style="position:absolute;left:1376;top:11977;width:0;height:161" coordorigin="1376,11977" coordsize="0,161" path="m1376,12138l1376,11977e" filled="f" stroked="t" strokeweight="0.398pt" strokecolor="#000000">
              <v:path arrowok="t"/>
            </v:shape>
            <v:shape style="position:absolute;left:1376;top:12138;width:0;height:161" coordorigin="1376,12138" coordsize="0,161" path="m1376,12299l1376,12138e" filled="f" stroked="t" strokeweight="0.398pt" strokecolor="#000000">
              <v:path arrowok="t"/>
            </v:shape>
            <v:shape style="position:absolute;left:1376;top:12299;width:0;height:161" coordorigin="1376,12299" coordsize="0,161" path="m1376,12460l1376,12299e" filled="f" stroked="t" strokeweight="0.398pt" strokecolor="#000000">
              <v:path arrowok="t"/>
            </v:shape>
            <v:shape style="position:absolute;left:1376;top:12460;width:0;height:161" coordorigin="1376,12460" coordsize="0,161" path="m1376,12621l1376,12460e" filled="f" stroked="t" strokeweight="0.398pt" strokecolor="#000000">
              <v:path arrowok="t"/>
            </v:shape>
            <v:shape style="position:absolute;left:1376;top:12621;width:0;height:161" coordorigin="1376,12621" coordsize="0,161" path="m1376,12782l1376,12621e" filled="f" stroked="t" strokeweight="0.398pt" strokecolor="#000000">
              <v:path arrowok="t"/>
            </v:shape>
            <v:shape style="position:absolute;left:1376;top:12782;width:0;height:161" coordorigin="1376,12782" coordsize="0,161" path="m1376,12943l1376,12782e" filled="f" stroked="t" strokeweight="0.398pt" strokecolor="#000000">
              <v:path arrowok="t"/>
            </v:shape>
            <v:shape style="position:absolute;left:1376;top:12943;width:0;height:161" coordorigin="1376,12943" coordsize="0,161" path="m1376,13103l1376,12943e" filled="f" stroked="t" strokeweight="0.398pt" strokecolor="#000000">
              <v:path arrowok="t"/>
            </v:shape>
            <v:shape style="position:absolute;left:1376;top:13103;width:0;height:161" coordorigin="1376,13103" coordsize="0,161" path="m1376,13264l1376,131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datafreq</w:t>
      </w:r>
      <w:r>
        <w:rPr>
          <w:rFonts w:cs="Times New Roman" w:hAnsi="Times New Roman" w:eastAsia="Times New Roman" w:ascii="Times New Roman"/>
          <w:spacing w:val="38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16"/>
          <w:szCs w:val="16"/>
        </w:rPr>
        <w:t>np.fft.fftfreq(template.size)</w:t>
      </w:r>
      <w:r>
        <w:rPr>
          <w:rFonts w:cs="Times New Roman" w:hAnsi="Times New Roman" w:eastAsia="Times New Roman" w:ascii="Times New Roman"/>
          <w:spacing w:val="0"/>
          <w:w w:val="119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65"/>
          <w:position w:val="0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6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position w:val="0"/>
          <w:sz w:val="16"/>
          <w:szCs w:val="16"/>
        </w:rPr>
        <w:t>df</w:t>
      </w:r>
      <w:r>
        <w:rPr>
          <w:rFonts w:cs="Times New Roman" w:hAnsi="Times New Roman" w:eastAsia="Times New Roman" w:ascii="Times New Roman"/>
          <w:spacing w:val="39"/>
          <w:w w:val="143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position w:val="0"/>
          <w:sz w:val="16"/>
          <w:szCs w:val="16"/>
        </w:rPr>
        <w:t>np.</w:t>
      </w:r>
      <w:r>
        <w:rPr>
          <w:rFonts w:cs="Times New Roman" w:hAnsi="Times New Roman" w:eastAsia="Times New Roman" w:ascii="Times New Roman"/>
          <w:b/>
          <w:spacing w:val="0"/>
          <w:w w:val="143"/>
          <w:position w:val="0"/>
          <w:sz w:val="16"/>
          <w:szCs w:val="16"/>
        </w:rPr>
        <w:t>abs</w:t>
      </w:r>
      <w:r>
        <w:rPr>
          <w:rFonts w:cs="Times New Roman" w:hAnsi="Times New Roman" w:eastAsia="Times New Roman" w:ascii="Times New Roman"/>
          <w:spacing w:val="0"/>
          <w:w w:val="143"/>
          <w:position w:val="0"/>
          <w:sz w:val="16"/>
          <w:szCs w:val="16"/>
        </w:rPr>
        <w:t>(datafreq[1]</w:t>
      </w:r>
      <w:r>
        <w:rPr>
          <w:rFonts w:cs="Times New Roman" w:hAnsi="Times New Roman" w:eastAsia="Times New Roman" w:ascii="Times New Roman"/>
          <w:spacing w:val="48"/>
          <w:w w:val="143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4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38"/>
          <w:w w:val="16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4"/>
          <w:position w:val="0"/>
          <w:sz w:val="16"/>
          <w:szCs w:val="16"/>
        </w:rPr>
        <w:t>datafreq[0])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prepare</w:t>
      </w:r>
      <w:r>
        <w:rPr>
          <w:rFonts w:cs="Times New Roman" w:hAnsi="Times New Roman" w:eastAsia="Times New Roman" w:ascii="Times New Roman"/>
          <w:spacing w:val="3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2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00"/>
          <w:sz w:val="16"/>
          <w:szCs w:val="16"/>
        </w:rPr>
        <w:t>fft.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0"/>
      </w:pPr>
      <w:r>
        <w:rPr>
          <w:rFonts w:cs="Times New Roman" w:hAnsi="Times New Roman" w:eastAsia="Times New Roman" w:ascii="Times New Roman"/>
          <w:spacing w:val="0"/>
          <w:w w:val="146"/>
          <w:position w:val="3"/>
          <w:sz w:val="16"/>
          <w:szCs w:val="16"/>
        </w:rPr>
        <w:t>template_fft</w:t>
      </w:r>
      <w:r>
        <w:rPr>
          <w:rFonts w:cs="Times New Roman" w:hAnsi="Times New Roman" w:eastAsia="Times New Roman" w:ascii="Times New Roman"/>
          <w:spacing w:val="38"/>
          <w:w w:val="146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position w:val="3"/>
          <w:sz w:val="16"/>
          <w:szCs w:val="16"/>
        </w:rPr>
        <w:t>np.fft.fft(template</w:t>
      </w:r>
      <w:r>
        <w:rPr>
          <w:rFonts w:cs="Times New Roman" w:hAnsi="Times New Roman" w:eastAsia="Times New Roman" w:ascii="Times New Roman"/>
          <w:spacing w:val="0"/>
          <w:w w:val="141"/>
          <w:position w:val="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41"/>
          <w:position w:val="3"/>
          <w:sz w:val="16"/>
          <w:szCs w:val="16"/>
        </w:rPr>
        <w:t>dwindow2)</w:t>
      </w:r>
      <w:r>
        <w:rPr>
          <w:rFonts w:cs="Times New Roman" w:hAnsi="Times New Roman" w:eastAsia="Times New Roman" w:ascii="Times New Roman"/>
          <w:spacing w:val="49"/>
          <w:w w:val="141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0"/>
          <w:position w:val="3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31"/>
          <w:w w:val="19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0"/>
          <w:position w:val="3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pict>
          <v:group style="position:absolute;margin-left:541.241pt;margin-top:78.125pt;width:0.398pt;height:660.078pt;mso-position-horizontal-relative:page;mso-position-vertical-relative:page;z-index:-1459" coordorigin="10825,1563" coordsize="8,13202">
            <v:shape style="position:absolute;left:10829;top:1566;width:0;height:161" coordorigin="10829,1566" coordsize="0,161" path="m10829,1727l10829,1566e" filled="f" stroked="t" strokeweight="0.398pt" strokecolor="#000000">
              <v:path arrowok="t"/>
            </v:shape>
            <v:shape style="position:absolute;left:10829;top:1727;width:0;height:161" coordorigin="10829,1727" coordsize="0,161" path="m10829,1888l10829,1727e" filled="f" stroked="t" strokeweight="0.398pt" strokecolor="#000000">
              <v:path arrowok="t"/>
            </v:shape>
            <v:shape style="position:absolute;left:10829;top:1888;width:0;height:161" coordorigin="10829,1888" coordsize="0,161" path="m10829,2049l10829,1888e" filled="f" stroked="t" strokeweight="0.398pt" strokecolor="#000000">
              <v:path arrowok="t"/>
            </v:shape>
            <v:shape style="position:absolute;left:10829;top:2049;width:0;height:161" coordorigin="10829,2049" coordsize="0,161" path="m10829,2210l10829,2049e" filled="f" stroked="t" strokeweight="0.398pt" strokecolor="#000000">
              <v:path arrowok="t"/>
            </v:shape>
            <v:shape style="position:absolute;left:10829;top:2210;width:0;height:161" coordorigin="10829,2210" coordsize="0,161" path="m10829,2371l10829,2210e" filled="f" stroked="t" strokeweight="0.398pt" strokecolor="#000000">
              <v:path arrowok="t"/>
            </v:shape>
            <v:shape style="position:absolute;left:10829;top:2371;width:0;height:161" coordorigin="10829,2371" coordsize="0,161" path="m10829,2532l10829,2371e" filled="f" stroked="t" strokeweight="0.398pt" strokecolor="#000000">
              <v:path arrowok="t"/>
            </v:shape>
            <v:shape style="position:absolute;left:10829;top:2532;width:0;height:161" coordorigin="10829,2532" coordsize="0,161" path="m10829,2693l10829,2532e" filled="f" stroked="t" strokeweight="0.398pt" strokecolor="#000000">
              <v:path arrowok="t"/>
            </v:shape>
            <v:shape style="position:absolute;left:10829;top:2693;width:0;height:161" coordorigin="10829,2693" coordsize="0,161" path="m10829,2854l10829,2693e" filled="f" stroked="t" strokeweight="0.398pt" strokecolor="#000000">
              <v:path arrowok="t"/>
            </v:shape>
            <v:shape style="position:absolute;left:10829;top:2854;width:0;height:161" coordorigin="10829,2854" coordsize="0,161" path="m10829,3015l10829,2854e" filled="f" stroked="t" strokeweight="0.398pt" strokecolor="#000000">
              <v:path arrowok="t"/>
            </v:shape>
            <v:shape style="position:absolute;left:10829;top:3015;width:0;height:161" coordorigin="10829,3015" coordsize="0,161" path="m10829,3175l10829,3015e" filled="f" stroked="t" strokeweight="0.398pt" strokecolor="#000000">
              <v:path arrowok="t"/>
            </v:shape>
            <v:shape style="position:absolute;left:10829;top:3175;width:0;height:161" coordorigin="10829,3175" coordsize="0,161" path="m10829,3336l10829,3175e" filled="f" stroked="t" strokeweight="0.398pt" strokecolor="#000000">
              <v:path arrowok="t"/>
            </v:shape>
            <v:shape style="position:absolute;left:10829;top:3336;width:0;height:161" coordorigin="10829,3336" coordsize="0,161" path="m10829,3497l10829,3336e" filled="f" stroked="t" strokeweight="0.398pt" strokecolor="#000000">
              <v:path arrowok="t"/>
            </v:shape>
            <v:shape style="position:absolute;left:10829;top:3497;width:0;height:161" coordorigin="10829,3497" coordsize="0,161" path="m10829,3658l10829,3497e" filled="f" stroked="t" strokeweight="0.398pt" strokecolor="#000000">
              <v:path arrowok="t"/>
            </v:shape>
            <v:shape style="position:absolute;left:10829;top:3658;width:0;height:161" coordorigin="10829,3658" coordsize="0,161" path="m10829,3819l10829,3658e" filled="f" stroked="t" strokeweight="0.398pt" strokecolor="#000000">
              <v:path arrowok="t"/>
            </v:shape>
            <v:shape style="position:absolute;left:10829;top:3819;width:0;height:161" coordorigin="10829,3819" coordsize="0,161" path="m10829,3980l10829,3819e" filled="f" stroked="t" strokeweight="0.398pt" strokecolor="#000000">
              <v:path arrowok="t"/>
            </v:shape>
            <v:shape style="position:absolute;left:10829;top:3980;width:0;height:161" coordorigin="10829,3980" coordsize="0,161" path="m10829,4141l10829,3980e" filled="f" stroked="t" strokeweight="0.398pt" strokecolor="#000000">
              <v:path arrowok="t"/>
            </v:shape>
            <v:shape style="position:absolute;left:10829;top:4141;width:0;height:161" coordorigin="10829,4141" coordsize="0,161" path="m10829,4302l10829,4141e" filled="f" stroked="t" strokeweight="0.398pt" strokecolor="#000000">
              <v:path arrowok="t"/>
            </v:shape>
            <v:shape style="position:absolute;left:10829;top:4302;width:0;height:161" coordorigin="10829,4302" coordsize="0,161" path="m10829,4463l10829,4302e" filled="f" stroked="t" strokeweight="0.398pt" strokecolor="#000000">
              <v:path arrowok="t"/>
            </v:shape>
            <v:shape style="position:absolute;left:10829;top:4463;width:0;height:161" coordorigin="10829,4463" coordsize="0,161" path="m10829,4624l10829,4463e" filled="f" stroked="t" strokeweight="0.398pt" strokecolor="#000000">
              <v:path arrowok="t"/>
            </v:shape>
            <v:shape style="position:absolute;left:10829;top:4624;width:0;height:161" coordorigin="10829,4624" coordsize="0,161" path="m10829,4784l10829,4624e" filled="f" stroked="t" strokeweight="0.398pt" strokecolor="#000000">
              <v:path arrowok="t"/>
            </v:shape>
            <v:shape style="position:absolute;left:10829;top:4784;width:0;height:161" coordorigin="10829,4784" coordsize="0,161" path="m10829,4945l10829,4784e" filled="f" stroked="t" strokeweight="0.398pt" strokecolor="#000000">
              <v:path arrowok="t"/>
            </v:shape>
            <v:shape style="position:absolute;left:10829;top:4945;width:0;height:161" coordorigin="10829,4945" coordsize="0,161" path="m10829,5106l10829,4945e" filled="f" stroked="t" strokeweight="0.398pt" strokecolor="#000000">
              <v:path arrowok="t"/>
            </v:shape>
            <v:shape style="position:absolute;left:10829;top:5106;width:0;height:161" coordorigin="10829,5106" coordsize="0,161" path="m10829,5267l10829,5106e" filled="f" stroked="t" strokeweight="0.398pt" strokecolor="#000000">
              <v:path arrowok="t"/>
            </v:shape>
            <v:shape style="position:absolute;left:10829;top:5267;width:0;height:161" coordorigin="10829,5267" coordsize="0,161" path="m10829,5428l10829,5267e" filled="f" stroked="t" strokeweight="0.398pt" strokecolor="#000000">
              <v:path arrowok="t"/>
            </v:shape>
            <v:shape style="position:absolute;left:10829;top:5428;width:0;height:161" coordorigin="10829,5428" coordsize="0,161" path="m10829,5589l10829,5428e" filled="f" stroked="t" strokeweight="0.398pt" strokecolor="#000000">
              <v:path arrowok="t"/>
            </v:shape>
            <v:shape style="position:absolute;left:10829;top:5589;width:0;height:161" coordorigin="10829,5589" coordsize="0,161" path="m10829,5750l10829,5589e" filled="f" stroked="t" strokeweight="0.398pt" strokecolor="#000000">
              <v:path arrowok="t"/>
            </v:shape>
            <v:shape style="position:absolute;left:10829;top:5750;width:0;height:161" coordorigin="10829,5750" coordsize="0,161" path="m10829,5911l10829,5750e" filled="f" stroked="t" strokeweight="0.398pt" strokecolor="#000000">
              <v:path arrowok="t"/>
            </v:shape>
            <v:shape style="position:absolute;left:10829;top:5911;width:0;height:161" coordorigin="10829,5911" coordsize="0,161" path="m10829,6072l10829,5911e" filled="f" stroked="t" strokeweight="0.398pt" strokecolor="#000000">
              <v:path arrowok="t"/>
            </v:shape>
            <v:shape style="position:absolute;left:10829;top:6072;width:0;height:161" coordorigin="10829,6072" coordsize="0,161" path="m10829,6233l10829,6072e" filled="f" stroked="t" strokeweight="0.398pt" strokecolor="#000000">
              <v:path arrowok="t"/>
            </v:shape>
            <v:shape style="position:absolute;left:10829;top:6233;width:0;height:161" coordorigin="10829,6233" coordsize="0,161" path="m10829,6393l10829,6232e" filled="f" stroked="t" strokeweight="0.398pt" strokecolor="#000000">
              <v:path arrowok="t"/>
            </v:shape>
            <v:shape style="position:absolute;left:10829;top:6393;width:0;height:161" coordorigin="10829,6393" coordsize="0,161" path="m10829,6554l10829,6393e" filled="f" stroked="t" strokeweight="0.398pt" strokecolor="#000000">
              <v:path arrowok="t"/>
            </v:shape>
            <v:shape style="position:absolute;left:10829;top:6554;width:0;height:161" coordorigin="10829,6554" coordsize="0,161" path="m10829,6715l10829,6554e" filled="f" stroked="t" strokeweight="0.398pt" strokecolor="#000000">
              <v:path arrowok="t"/>
            </v:shape>
            <v:shape style="position:absolute;left:10829;top:6715;width:0;height:161" coordorigin="10829,6715" coordsize="0,161" path="m10829,6876l10829,6715e" filled="f" stroked="t" strokeweight="0.398pt" strokecolor="#000000">
              <v:path arrowok="t"/>
            </v:shape>
            <v:shape style="position:absolute;left:10829;top:6876;width:0;height:161" coordorigin="10829,6876" coordsize="0,161" path="m10829,7037l10829,6876e" filled="f" stroked="t" strokeweight="0.398pt" strokecolor="#000000">
              <v:path arrowok="t"/>
            </v:shape>
            <v:shape style="position:absolute;left:10829;top:7037;width:0;height:161" coordorigin="10829,7037" coordsize="0,161" path="m10829,7198l10829,7037e" filled="f" stroked="t" strokeweight="0.398pt" strokecolor="#000000">
              <v:path arrowok="t"/>
            </v:shape>
            <v:shape style="position:absolute;left:10829;top:7198;width:0;height:161" coordorigin="10829,7198" coordsize="0,161" path="m10829,7359l10829,7198e" filled="f" stroked="t" strokeweight="0.398pt" strokecolor="#000000">
              <v:path arrowok="t"/>
            </v:shape>
            <v:shape style="position:absolute;left:10829;top:7359;width:0;height:161" coordorigin="10829,7359" coordsize="0,161" path="m10829,7520l10829,7359e" filled="f" stroked="t" strokeweight="0.398pt" strokecolor="#000000">
              <v:path arrowok="t"/>
            </v:shape>
            <v:shape style="position:absolute;left:10829;top:7520;width:0;height:161" coordorigin="10829,7520" coordsize="0,161" path="m10829,7681l10829,7520e" filled="f" stroked="t" strokeweight="0.398pt" strokecolor="#000000">
              <v:path arrowok="t"/>
            </v:shape>
            <v:shape style="position:absolute;left:10829;top:7681;width:0;height:161" coordorigin="10829,7681" coordsize="0,161" path="m10829,7841l10829,7681e" filled="f" stroked="t" strokeweight="0.398pt" strokecolor="#000000">
              <v:path arrowok="t"/>
            </v:shape>
            <v:shape style="position:absolute;left:10829;top:7841;width:0;height:161" coordorigin="10829,7841" coordsize="0,161" path="m10829,8002l10829,7841e" filled="f" stroked="t" strokeweight="0.398pt" strokecolor="#000000">
              <v:path arrowok="t"/>
            </v:shape>
            <v:shape style="position:absolute;left:10829;top:8002;width:0;height:161" coordorigin="10829,8002" coordsize="0,161" path="m10829,8163l10829,8002e" filled="f" stroked="t" strokeweight="0.398pt" strokecolor="#000000">
              <v:path arrowok="t"/>
            </v:shape>
            <v:shape style="position:absolute;left:10829;top:8163;width:0;height:161" coordorigin="10829,8163" coordsize="0,161" path="m10829,8324l10829,8163e" filled="f" stroked="t" strokeweight="0.398pt" strokecolor="#000000">
              <v:path arrowok="t"/>
            </v:shape>
            <v:shape style="position:absolute;left:10829;top:8324;width:0;height:161" coordorigin="10829,8324" coordsize="0,161" path="m10829,8485l10829,8324e" filled="f" stroked="t" strokeweight="0.398pt" strokecolor="#000000">
              <v:path arrowok="t"/>
            </v:shape>
            <v:shape style="position:absolute;left:10829;top:8485;width:0;height:161" coordorigin="10829,8485" coordsize="0,161" path="m10829,8646l10829,8485e" filled="f" stroked="t" strokeweight="0.398pt" strokecolor="#000000">
              <v:path arrowok="t"/>
            </v:shape>
            <v:shape style="position:absolute;left:10829;top:8646;width:0;height:161" coordorigin="10829,8646" coordsize="0,161" path="m10829,8807l10829,8646e" filled="f" stroked="t" strokeweight="0.398pt" strokecolor="#000000">
              <v:path arrowok="t"/>
            </v:shape>
            <v:shape style="position:absolute;left:10829;top:8807;width:0;height:161" coordorigin="10829,8807" coordsize="0,161" path="m10829,8968l10829,8807e" filled="f" stroked="t" strokeweight="0.398pt" strokecolor="#000000">
              <v:path arrowok="t"/>
            </v:shape>
            <v:shape style="position:absolute;left:10829;top:8968;width:0;height:161" coordorigin="10829,8968" coordsize="0,161" path="m10829,9129l10829,8968e" filled="f" stroked="t" strokeweight="0.398pt" strokecolor="#000000">
              <v:path arrowok="t"/>
            </v:shape>
            <v:shape style="position:absolute;left:10829;top:9129;width:0;height:161" coordorigin="10829,9129" coordsize="0,161" path="m10829,9290l10829,9129e" filled="f" stroked="t" strokeweight="0.398pt" strokecolor="#000000">
              <v:path arrowok="t"/>
            </v:shape>
            <v:shape style="position:absolute;left:10829;top:9290;width:0;height:161" coordorigin="10829,9290" coordsize="0,161" path="m10829,9450l10829,9290e" filled="f" stroked="t" strokeweight="0.398pt" strokecolor="#000000">
              <v:path arrowok="t"/>
            </v:shape>
            <v:shape style="position:absolute;left:10829;top:9450;width:0;height:161" coordorigin="10829,9450" coordsize="0,161" path="m10829,9611l10829,9450e" filled="f" stroked="t" strokeweight="0.398pt" strokecolor="#000000">
              <v:path arrowok="t"/>
            </v:shape>
            <v:shape style="position:absolute;left:10829;top:9611;width:0;height:161" coordorigin="10829,9611" coordsize="0,161" path="m10829,9772l10829,9611e" filled="f" stroked="t" strokeweight="0.398pt" strokecolor="#000000">
              <v:path arrowok="t"/>
            </v:shape>
            <v:shape style="position:absolute;left:10829;top:9772;width:0;height:161" coordorigin="10829,9772" coordsize="0,161" path="m10829,9933l10829,9772e" filled="f" stroked="t" strokeweight="0.398pt" strokecolor="#000000">
              <v:path arrowok="t"/>
            </v:shape>
            <v:shape style="position:absolute;left:10829;top:9933;width:0;height:161" coordorigin="10829,9933" coordsize="0,161" path="m10829,10094l10829,9933e" filled="f" stroked="t" strokeweight="0.398pt" strokecolor="#000000">
              <v:path arrowok="t"/>
            </v:shape>
            <v:shape style="position:absolute;left:10829;top:10094;width:0;height:161" coordorigin="10829,10094" coordsize="0,161" path="m10829,10255l10829,10094e" filled="f" stroked="t" strokeweight="0.398pt" strokecolor="#000000">
              <v:path arrowok="t"/>
            </v:shape>
            <v:shape style="position:absolute;left:10829;top:10255;width:0;height:161" coordorigin="10829,10255" coordsize="0,161" path="m10829,10416l10829,10255e" filled="f" stroked="t" strokeweight="0.398pt" strokecolor="#000000">
              <v:path arrowok="t"/>
            </v:shape>
            <v:shape style="position:absolute;left:10829;top:10416;width:0;height:161" coordorigin="10829,10416" coordsize="0,161" path="m10829,10577l10829,10416e" filled="f" stroked="t" strokeweight="0.398pt" strokecolor="#000000">
              <v:path arrowok="t"/>
            </v:shape>
            <v:shape style="position:absolute;left:10829;top:10577;width:0;height:161" coordorigin="10829,10577" coordsize="0,161" path="m10829,10738l10829,10577e" filled="f" stroked="t" strokeweight="0.398pt" strokecolor="#000000">
              <v:path arrowok="t"/>
            </v:shape>
            <v:shape style="position:absolute;left:10829;top:10738;width:0;height:161" coordorigin="10829,10738" coordsize="0,161" path="m10829,10899l10829,10738e" filled="f" stroked="t" strokeweight="0.398pt" strokecolor="#000000">
              <v:path arrowok="t"/>
            </v:shape>
            <v:shape style="position:absolute;left:10829;top:10899;width:0;height:161" coordorigin="10829,10899" coordsize="0,161" path="m10829,11059l10829,10899e" filled="f" stroked="t" strokeweight="0.398pt" strokecolor="#000000">
              <v:path arrowok="t"/>
            </v:shape>
            <v:shape style="position:absolute;left:10829;top:11059;width:0;height:161" coordorigin="10829,11059" coordsize="0,161" path="m10829,11220l10829,11059e" filled="f" stroked="t" strokeweight="0.398pt" strokecolor="#000000">
              <v:path arrowok="t"/>
            </v:shape>
            <v:shape style="position:absolute;left:10829;top:11220;width:0;height:161" coordorigin="10829,11220" coordsize="0,161" path="m10829,11381l10829,11220e" filled="f" stroked="t" strokeweight="0.398pt" strokecolor="#000000">
              <v:path arrowok="t"/>
            </v:shape>
            <v:shape style="position:absolute;left:10829;top:11381;width:0;height:161" coordorigin="10829,11381" coordsize="0,161" path="m10829,11542l10829,11381e" filled="f" stroked="t" strokeweight="0.398pt" strokecolor="#000000">
              <v:path arrowok="t"/>
            </v:shape>
            <v:shape style="position:absolute;left:10829;top:11542;width:0;height:161" coordorigin="10829,11542" coordsize="0,161" path="m10829,11703l10829,11542e" filled="f" stroked="t" strokeweight="0.398pt" strokecolor="#000000">
              <v:path arrowok="t"/>
            </v:shape>
            <v:shape style="position:absolute;left:10829;top:11703;width:0;height:161" coordorigin="10829,11703" coordsize="0,161" path="m10829,11864l10829,11703e" filled="f" stroked="t" strokeweight="0.398pt" strokecolor="#000000">
              <v:path arrowok="t"/>
            </v:shape>
            <v:shape style="position:absolute;left:10829;top:11864;width:0;height:161" coordorigin="10829,11864" coordsize="0,161" path="m10829,12025l10829,11864e" filled="f" stroked="t" strokeweight="0.398pt" strokecolor="#000000">
              <v:path arrowok="t"/>
            </v:shape>
            <v:shape style="position:absolute;left:10829;top:12025;width:0;height:161" coordorigin="10829,12025" coordsize="0,161" path="m10829,12186l10829,12025e" filled="f" stroked="t" strokeweight="0.398pt" strokecolor="#000000">
              <v:path arrowok="t"/>
            </v:shape>
            <v:shape style="position:absolute;left:10829;top:12186;width:0;height:161" coordorigin="10829,12186" coordsize="0,161" path="m10829,12347l10829,12186e" filled="f" stroked="t" strokeweight="0.398pt" strokecolor="#000000">
              <v:path arrowok="t"/>
            </v:shape>
            <v:shape style="position:absolute;left:10829;top:12347;width:0;height:161" coordorigin="10829,12347" coordsize="0,161" path="m10829,12508l10829,12347e" filled="f" stroked="t" strokeweight="0.398pt" strokecolor="#000000">
              <v:path arrowok="t"/>
            </v:shape>
            <v:shape style="position:absolute;left:10829;top:12508;width:0;height:161" coordorigin="10829,12508" coordsize="0,161" path="m10829,12668l10829,12508e" filled="f" stroked="t" strokeweight="0.398pt" strokecolor="#000000">
              <v:path arrowok="t"/>
            </v:shape>
            <v:shape style="position:absolute;left:10829;top:12668;width:0;height:161" coordorigin="10829,12668" coordsize="0,161" path="m10829,12829l10829,12668e" filled="f" stroked="t" strokeweight="0.398pt" strokecolor="#000000">
              <v:path arrowok="t"/>
            </v:shape>
            <v:shape style="position:absolute;left:10829;top:12829;width:0;height:161" coordorigin="10829,12829" coordsize="0,161" path="m10829,12990l10829,12829e" filled="f" stroked="t" strokeweight="0.398pt" strokecolor="#000000">
              <v:path arrowok="t"/>
            </v:shape>
            <v:shape style="position:absolute;left:10829;top:12990;width:0;height:161" coordorigin="10829,12990" coordsize="0,161" path="m10829,13151l10829,12990e" filled="f" stroked="t" strokeweight="0.398pt" strokecolor="#000000">
              <v:path arrowok="t"/>
            </v:shape>
            <v:shape style="position:absolute;left:10829;top:13151;width:0;height:161" coordorigin="10829,13151" coordsize="0,161" path="m10829,13312l10829,13151e" filled="f" stroked="t" strokeweight="0.398pt" strokecolor="#000000">
              <v:path arrowok="t"/>
            </v:shape>
            <v:shape style="position:absolute;left:10829;top:13312;width:0;height:161" coordorigin="10829,13312" coordsize="0,161" path="m10829,13473l10829,13312e" filled="f" stroked="t" strokeweight="0.398pt" strokecolor="#000000">
              <v:path arrowok="t"/>
            </v:shape>
            <v:shape style="position:absolute;left:10829;top:13473;width:0;height:161" coordorigin="10829,13473" coordsize="0,161" path="m10829,13634l10829,13473e" filled="f" stroked="t" strokeweight="0.398pt" strokecolor="#000000">
              <v:path arrowok="t"/>
            </v:shape>
            <v:shape style="position:absolute;left:10829;top:13634;width:0;height:161" coordorigin="10829,13634" coordsize="0,161" path="m10829,13795l10829,13634e" filled="f" stroked="t" strokeweight="0.398pt" strokecolor="#000000">
              <v:path arrowok="t"/>
            </v:shape>
            <v:shape style="position:absolute;left:10829;top:13795;width:0;height:161" coordorigin="10829,13795" coordsize="0,161" path="m10829,13956l10829,13795e" filled="f" stroked="t" strokeweight="0.398pt" strokecolor="#000000">
              <v:path arrowok="t"/>
            </v:shape>
            <v:shape style="position:absolute;left:10829;top:13956;width:0;height:161" coordorigin="10829,13956" coordsize="0,161" path="m10829,14116l10829,13956e" filled="f" stroked="t" strokeweight="0.398pt" strokecolor="#000000">
              <v:path arrowok="t"/>
            </v:shape>
            <v:shape style="position:absolute;left:10829;top:14116;width:0;height:161" coordorigin="10829,14116" coordsize="0,161" path="m10829,14277l10829,14116e" filled="f" stroked="t" strokeweight="0.398pt" strokecolor="#000000">
              <v:path arrowok="t"/>
            </v:shape>
            <v:shape style="position:absolute;left:10829;top:14277;width:0;height:161" coordorigin="10829,14277" coordsize="0,161" path="m10829,14438l10829,14277e" filled="f" stroked="t" strokeweight="0.398pt" strokecolor="#000000">
              <v:path arrowok="t"/>
            </v:shape>
            <v:shape style="position:absolute;left:10829;top:14438;width:0;height:161" coordorigin="10829,14438" coordsize="0,161" path="m10829,14599l10829,14438e" filled="f" stroked="t" strokeweight="0.398pt" strokecolor="#000000">
              <v:path arrowok="t"/>
            </v:shape>
            <v:shape style="position:absolute;left:10829;top:14599;width:0;height:161" coordorigin="10829,14599" coordsize="0,161" path="m10829,14760l10829,1459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--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calculate</w:t>
      </w:r>
      <w:r>
        <w:rPr>
          <w:rFonts w:cs="Times New Roman" w:hAnsi="Times New Roman" w:eastAsia="Times New Roman" w:ascii="Times New Roman"/>
          <w:spacing w:val="54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2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data,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choose</w:t>
      </w:r>
      <w:r>
        <w:rPr>
          <w:rFonts w:cs="Times New Roman" w:hAnsi="Times New Roman" w:eastAsia="Times New Roman" w:ascii="Times New Roman"/>
          <w:spacing w:val="-14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17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overlap</w:t>
      </w:r>
      <w:r>
        <w:rPr>
          <w:rFonts w:cs="Times New Roman" w:hAnsi="Times New Roman" w:eastAsia="Times New Roman" w:ascii="Times New Roman"/>
          <w:spacing w:val="3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5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(common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6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13"/>
          <w:w w:val="16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6"/>
          <w:sz w:val="16"/>
          <w:szCs w:val="16"/>
        </w:rPr>
        <w:t>all</w:t>
      </w:r>
      <w:r>
        <w:rPr>
          <w:rFonts w:cs="Times New Roman" w:hAnsi="Times New Roman" w:eastAsia="Times New Roman" w:ascii="Times New Roman"/>
          <w:spacing w:val="50"/>
          <w:w w:val="16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det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ectors)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minimizes</w:t>
      </w:r>
      <w:r>
        <w:rPr>
          <w:rFonts w:cs="Times New Roman" w:hAnsi="Times New Roman" w:eastAsia="Times New Roman" w:ascii="Times New Roman"/>
          <w:spacing w:val="-26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\enquote{spectral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9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leakage}</w:t>
      </w:r>
      <w:r>
        <w:rPr>
          <w:rFonts w:cs="Times New Roman" w:hAnsi="Times New Roman" w:eastAsia="Times New Roman" w:ascii="Times New Roman"/>
          <w:spacing w:val="12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https://en.wikipedia.org/wiki/Spectral_lea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kage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NFFT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65"/>
          <w:position w:val="2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00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psd_window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1"/>
          <w:sz w:val="16"/>
          <w:szCs w:val="16"/>
        </w:rPr>
        <w:t>np.blackman(NFFT)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3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8"/>
          <w:w w:val="12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50%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overlap: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NOVL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NFFT/2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9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spacing w:val="13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6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amplifications</w:t>
      </w:r>
      <w:r>
        <w:rPr>
          <w:rFonts w:cs="Times New Roman" w:hAnsi="Times New Roman" w:eastAsia="Times New Roman" w:ascii="Times New Roman"/>
          <w:spacing w:val="-10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5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signal</w:t>
      </w:r>
      <w:r>
        <w:rPr>
          <w:rFonts w:cs="Times New Roman" w:hAnsi="Times New Roman" w:eastAsia="Times New Roman" w:ascii="Times New Roman"/>
          <w:spacing w:val="32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38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-2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injected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[0,1,2]</w:t>
      </w:r>
      <w:r>
        <w:rPr>
          <w:rFonts w:cs="Times New Roman" w:hAnsi="Times New Roman" w:eastAsia="Times New Roman" w:ascii="Times New Roman"/>
          <w:spacing w:val="34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2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(4,31,2)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Define</w:t>
      </w:r>
      <w:r>
        <w:rPr>
          <w:rFonts w:cs="Times New Roman" w:hAnsi="Times New Roman" w:eastAsia="Times New Roman" w:ascii="Times New Roman"/>
          <w:spacing w:val="1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function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segment</w:t>
      </w:r>
      <w:r>
        <w:rPr>
          <w:rFonts w:cs="Times New Roman" w:hAnsi="Times New Roman" w:eastAsia="Times New Roman" w:ascii="Times New Roman"/>
          <w:spacing w:val="-28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segments</w:t>
      </w:r>
      <w:r>
        <w:rPr>
          <w:rFonts w:cs="Times New Roman" w:hAnsi="Times New Roman" w:eastAsia="Times New Roman" w:ascii="Times New Roman"/>
          <w:spacing w:val="-19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segments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68" w:right="7002"/>
      </w:pPr>
      <w:r>
        <w:rPr>
          <w:rFonts w:cs="Times New Roman" w:hAnsi="Times New Roman" w:eastAsia="Times New Roman" w:ascii="Times New Roman"/>
          <w:b/>
          <w:spacing w:val="0"/>
          <w:w w:val="158"/>
          <w:sz w:val="16"/>
          <w:szCs w:val="16"/>
        </w:rPr>
        <w:t>def</w:t>
      </w:r>
      <w:r>
        <w:rPr>
          <w:rFonts w:cs="Times New Roman" w:hAnsi="Times New Roman" w:eastAsia="Times New Roman" w:ascii="Times New Roman"/>
          <w:b/>
          <w:spacing w:val="-18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slice_filter(dq,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hw):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Cut</w:t>
      </w:r>
      <w:r>
        <w:rPr>
          <w:rFonts w:cs="Times New Roman" w:hAnsi="Times New Roman" w:eastAsia="Times New Roman" w:ascii="Times New Roman"/>
          <w:spacing w:val="8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whole</w:t>
      </w:r>
      <w:r>
        <w:rPr>
          <w:rFonts w:cs="Times New Roman" w:hAnsi="Times New Roman" w:eastAsia="Times New Roman" w:ascii="Times New Roman"/>
          <w:spacing w:val="-22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segment</w:t>
      </w:r>
      <w:r>
        <w:rPr>
          <w:rFonts w:cs="Times New Roman" w:hAnsi="Times New Roman" w:eastAsia="Times New Roman" w:ascii="Times New Roman"/>
          <w:spacing w:val="-28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small</w:t>
      </w:r>
      <w:r>
        <w:rPr>
          <w:rFonts w:cs="Times New Roman" w:hAnsi="Times New Roman" w:eastAsia="Times New Roman" w:ascii="Times New Roman"/>
          <w:spacing w:val="4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ones</w:t>
      </w:r>
      <w:r>
        <w:rPr>
          <w:rFonts w:cs="Times New Roman" w:hAnsi="Times New Roman" w:eastAsia="Times New Roman" w:ascii="Times New Roman"/>
          <w:spacing w:val="1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60s,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29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spacing</w:t>
      </w:r>
      <w:r>
        <w:rPr>
          <w:rFonts w:cs="Times New Roman" w:hAnsi="Times New Roman" w:eastAsia="Times New Roman" w:ascii="Times New Roman"/>
          <w:spacing w:val="36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1s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31"/>
          <w:sz w:val="16"/>
          <w:szCs w:val="16"/>
        </w:rPr>
        <w:t>while</w:t>
      </w:r>
      <w:r>
        <w:rPr>
          <w:rFonts w:cs="Times New Roman" w:hAnsi="Times New Roman" w:eastAsia="Times New Roman" w:ascii="Times New Roman"/>
          <w:b/>
          <w:spacing w:val="44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(dq):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65"/>
          <w:position w:val="2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59"/>
          <w:w w:val="165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position w:val="2"/>
          <w:sz w:val="16"/>
          <w:szCs w:val="16"/>
        </w:rPr>
        <w:t>dq[i].stop</w:t>
      </w:r>
      <w:r>
        <w:rPr>
          <w:rFonts w:cs="Times New Roman" w:hAnsi="Times New Roman" w:eastAsia="Times New Roman" w:ascii="Times New Roman"/>
          <w:spacing w:val="-38"/>
          <w:w w:val="165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position w:val="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37"/>
          <w:w w:val="165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position w:val="2"/>
          <w:sz w:val="16"/>
          <w:szCs w:val="16"/>
        </w:rPr>
        <w:t>dq[i].start</w:t>
      </w:r>
      <w:r>
        <w:rPr>
          <w:rFonts w:cs="Times New Roman" w:hAnsi="Times New Roman" w:eastAsia="Times New Roman" w:ascii="Times New Roman"/>
          <w:spacing w:val="49"/>
          <w:w w:val="165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79"/>
          <w:position w:val="2"/>
          <w:sz w:val="16"/>
          <w:szCs w:val="16"/>
        </w:rPr>
        <w:t>fs: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248"/>
      </w:pPr>
      <w:r>
        <w:rPr>
          <w:rFonts w:cs="Times New Roman" w:hAnsi="Times New Roman" w:eastAsia="Times New Roman" w:ascii="Times New Roman"/>
          <w:b/>
          <w:spacing w:val="0"/>
          <w:w w:val="153"/>
          <w:position w:val="1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b/>
          <w:spacing w:val="8"/>
          <w:w w:val="153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position w:val="1"/>
          <w:sz w:val="16"/>
          <w:szCs w:val="16"/>
        </w:rPr>
        <w:t>dq[i]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b/>
          <w:spacing w:val="0"/>
          <w:w w:val="130"/>
          <w:sz w:val="16"/>
          <w:szCs w:val="16"/>
        </w:rPr>
        <w:t>continue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67"/>
          <w:position w:val="2"/>
          <w:sz w:val="16"/>
          <w:szCs w:val="16"/>
        </w:rPr>
        <w:t>dq.insert(i,</w:t>
      </w:r>
      <w:r>
        <w:rPr>
          <w:rFonts w:cs="Times New Roman" w:hAnsi="Times New Roman" w:eastAsia="Times New Roman" w:ascii="Times New Roman"/>
          <w:spacing w:val="15"/>
          <w:w w:val="167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67"/>
          <w:position w:val="2"/>
          <w:sz w:val="16"/>
          <w:szCs w:val="16"/>
        </w:rPr>
        <w:t>slice</w:t>
      </w:r>
      <w:r>
        <w:rPr>
          <w:rFonts w:cs="Times New Roman" w:hAnsi="Times New Roman" w:eastAsia="Times New Roman" w:ascii="Times New Roman"/>
          <w:spacing w:val="0"/>
          <w:w w:val="167"/>
          <w:position w:val="2"/>
          <w:sz w:val="16"/>
          <w:szCs w:val="16"/>
        </w:rPr>
        <w:t>(dq[i].start,</w:t>
      </w:r>
      <w:r>
        <w:rPr>
          <w:rFonts w:cs="Times New Roman" w:hAnsi="Times New Roman" w:eastAsia="Times New Roman" w:ascii="Times New Roman"/>
          <w:spacing w:val="53"/>
          <w:w w:val="167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7"/>
          <w:position w:val="2"/>
          <w:sz w:val="16"/>
          <w:szCs w:val="16"/>
        </w:rPr>
        <w:t>dq[i].start</w:t>
      </w:r>
      <w:r>
        <w:rPr>
          <w:rFonts w:cs="Times New Roman" w:hAnsi="Times New Roman" w:eastAsia="Times New Roman" w:ascii="Times New Roman"/>
          <w:spacing w:val="35"/>
          <w:w w:val="167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72"/>
          <w:position w:val="2"/>
          <w:sz w:val="16"/>
          <w:szCs w:val="16"/>
        </w:rPr>
        <w:t>fs))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39"/>
          <w:position w:val="2"/>
          <w:sz w:val="16"/>
          <w:szCs w:val="16"/>
        </w:rPr>
        <w:t>dq[i+1]</w:t>
      </w:r>
      <w:r>
        <w:rPr>
          <w:rFonts w:cs="Times New Roman" w:hAnsi="Times New Roman" w:eastAsia="Times New Roman" w:ascii="Times New Roman"/>
          <w:spacing w:val="40"/>
          <w:w w:val="139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58"/>
          <w:position w:val="2"/>
          <w:sz w:val="16"/>
          <w:szCs w:val="16"/>
        </w:rPr>
        <w:t>slice</w:t>
      </w:r>
      <w:r>
        <w:rPr>
          <w:rFonts w:cs="Times New Roman" w:hAnsi="Times New Roman" w:eastAsia="Times New Roman" w:ascii="Times New Roman"/>
          <w:spacing w:val="0"/>
          <w:w w:val="158"/>
          <w:position w:val="2"/>
          <w:sz w:val="16"/>
          <w:szCs w:val="16"/>
        </w:rPr>
        <w:t>(dq[i].stop</w:t>
      </w:r>
      <w:r>
        <w:rPr>
          <w:rFonts w:cs="Times New Roman" w:hAnsi="Times New Roman" w:eastAsia="Times New Roman" w:ascii="Times New Roman"/>
          <w:spacing w:val="34"/>
          <w:w w:val="158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84"/>
          <w:position w:val="2"/>
          <w:sz w:val="16"/>
          <w:szCs w:val="16"/>
        </w:rPr>
        <w:t>fs,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position w:val="2"/>
          <w:sz w:val="16"/>
          <w:szCs w:val="16"/>
        </w:rPr>
        <w:t>dq[i+1].stop)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865"/>
      </w:pPr>
      <w:r>
        <w:rPr>
          <w:rFonts w:cs="Times New Roman" w:hAnsi="Times New Roman" w:eastAsia="Times New Roman" w:ascii="Times New Roman"/>
          <w:spacing w:val="0"/>
          <w:w w:val="215"/>
          <w:position w:val="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+=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Delete</w:t>
      </w:r>
      <w:r>
        <w:rPr>
          <w:rFonts w:cs="Times New Roman" w:hAnsi="Times New Roman" w:eastAsia="Times New Roman" w:ascii="Times New Roman"/>
          <w:spacing w:val="32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4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segments</w:t>
      </w:r>
      <w:r>
        <w:rPr>
          <w:rFonts w:cs="Times New Roman" w:hAnsi="Times New Roman" w:eastAsia="Times New Roman" w:ascii="Times New Roman"/>
          <w:spacing w:val="-25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26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injection</w:t>
      </w:r>
      <w:r>
        <w:rPr>
          <w:rFonts w:cs="Times New Roman" w:hAnsi="Times New Roman" w:eastAsia="Times New Roman" w:ascii="Times New Roman"/>
          <w:spacing w:val="47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activated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9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1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31"/>
          <w:sz w:val="16"/>
          <w:szCs w:val="16"/>
        </w:rPr>
        <w:t>(hw)</w:t>
      </w:r>
      <w:r>
        <w:rPr>
          <w:rFonts w:cs="Times New Roman" w:hAnsi="Times New Roman" w:eastAsia="Times New Roman" w:ascii="Times New Roman"/>
          <w:spacing w:val="47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0: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return</w:t>
      </w: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dq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31"/>
          <w:sz w:val="16"/>
          <w:szCs w:val="16"/>
        </w:rPr>
        <w:t>while</w:t>
      </w:r>
      <w:r>
        <w:rPr>
          <w:rFonts w:cs="Times New Roman" w:hAnsi="Times New Roman" w:eastAsia="Times New Roman" w:ascii="Times New Roman"/>
          <w:b/>
          <w:spacing w:val="44"/>
          <w:w w:val="13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1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(dq)</w:t>
      </w:r>
      <w:r>
        <w:rPr>
          <w:rFonts w:cs="Times New Roman" w:hAnsi="Times New Roman" w:eastAsia="Times New Roman" w:ascii="Times New Roman"/>
          <w:spacing w:val="43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b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(hw):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100%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before</w:t>
      </w:r>
      <w:r>
        <w:rPr>
          <w:rFonts w:cs="Times New Roman" w:hAnsi="Times New Roman" w:eastAsia="Times New Roman" w:ascii="Times New Roman"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6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59"/>
          <w:w w:val="16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sz w:val="16"/>
          <w:szCs w:val="16"/>
        </w:rPr>
        <w:t>dq[i].stop</w:t>
      </w:r>
      <w:r>
        <w:rPr>
          <w:rFonts w:cs="Times New Roman" w:hAnsi="Times New Roman" w:eastAsia="Times New Roman" w:ascii="Times New Roman"/>
          <w:spacing w:val="-38"/>
          <w:w w:val="16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2"/>
          <w:sz w:val="16"/>
          <w:szCs w:val="16"/>
        </w:rPr>
        <w:t>hw[j].start: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100%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6"/>
          <w:szCs w:val="16"/>
        </w:rPr>
        <w:t>after</w:t>
      </w:r>
      <w:r>
        <w:rPr>
          <w:rFonts w:cs="Times New Roman" w:hAnsi="Times New Roman" w:eastAsia="Times New Roman" w:ascii="Times New Roman"/>
          <w:spacing w:val="31"/>
          <w:w w:val="16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73"/>
          <w:sz w:val="16"/>
          <w:szCs w:val="16"/>
        </w:rPr>
        <w:t>elif</w:t>
      </w:r>
      <w:r>
        <w:rPr>
          <w:rFonts w:cs="Times New Roman" w:hAnsi="Times New Roman" w:eastAsia="Times New Roman" w:ascii="Times New Roman"/>
          <w:b/>
          <w:spacing w:val="40"/>
          <w:w w:val="17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3"/>
          <w:sz w:val="16"/>
          <w:szCs w:val="16"/>
        </w:rPr>
        <w:t>dq[i].start</w:t>
      </w:r>
      <w:r>
        <w:rPr>
          <w:rFonts w:cs="Times New Roman" w:hAnsi="Times New Roman" w:eastAsia="Times New Roman" w:ascii="Times New Roman"/>
          <w:spacing w:val="-4"/>
          <w:w w:val="17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hw[j].stop: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overlap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w w:val="154"/>
          <w:sz w:val="16"/>
          <w:szCs w:val="16"/>
        </w:rPr>
        <w:t>else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b/>
          <w:spacing w:val="0"/>
          <w:w w:val="153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b/>
          <w:spacing w:val="8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dq[i]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return</w:t>
      </w: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dq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53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Prepare</w:t>
      </w:r>
      <w:r>
        <w:rPr>
          <w:rFonts w:cs="Times New Roman" w:hAnsi="Times New Roman" w:eastAsia="Times New Roman" w:ascii="Times New Roman"/>
          <w:spacing w:val="-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6"/>
          <w:szCs w:val="16"/>
        </w:rPr>
        <w:t>files</w:t>
      </w:r>
      <w:r>
        <w:rPr>
          <w:rFonts w:cs="Times New Roman" w:hAnsi="Times New Roman" w:eastAsia="Times New Roman" w:ascii="Times New Roman"/>
          <w:spacing w:val="58"/>
          <w:w w:val="16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18"/>
          <w:w w:val="16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spacing w:val="39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fileName</w:t>
      </w:r>
      <w:r>
        <w:rPr>
          <w:rFonts w:cs="Times New Roman" w:hAnsi="Times New Roman" w:eastAsia="Times New Roman" w:ascii="Times New Roman"/>
          <w:spacing w:val="45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fileName.append(’H-H1_LOSC_4_V1-931127296-4096’)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fileName.append(’H-H1_LOSC_4_V1-934846464-4096’)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fileName.append(’H-H1_LOSC_4_V1-941707264-4096’)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fileName.append(’H-H1_LOSC_4_V1-941785088-4096’)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fileName.append(’H-H1_LOSC_4_V1-947154944-4096’)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fileName.append(’H-H1_LOSC_4_V1-952623104-4096’)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fileName.append(’H-H1_LOSC_4_V1-959344640-4096’)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fileName.append(’H-H1_LOSC_4_V1-963629056-4096’)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fileName.append(’H-H1_LOSC_4_V1-967442432-4096’)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fileName.append(’H-H1_LOSC_4_V1-971407360-4096’)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100"/>
      </w:pP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#===========================#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#========Main</w:t>
      </w:r>
      <w:r>
        <w:rPr>
          <w:rFonts w:cs="Times New Roman" w:hAnsi="Times New Roman" w:eastAsia="Times New Roman" w:ascii="Times New Roman"/>
          <w:spacing w:val="-1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Part==========#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#===========================#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b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8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4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fileName: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Prepare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document</w:t>
      </w:r>
      <w:r>
        <w:rPr>
          <w:rFonts w:cs="Times New Roman" w:hAnsi="Times New Roman" w:eastAsia="Times New Roman" w:ascii="Times New Roman"/>
          <w:spacing w:val="-26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record</w:t>
      </w:r>
      <w:r>
        <w:rPr>
          <w:rFonts w:cs="Times New Roman" w:hAnsi="Times New Roman" w:eastAsia="Times New Roman" w:ascii="Times New Roman"/>
          <w:spacing w:val="4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spacing w:val="55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(SNR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16"/>
          <w:szCs w:val="16"/>
        </w:rPr>
        <w:t>vs</w:t>
      </w:r>
      <w:r>
        <w:rPr>
          <w:rFonts w:cs="Times New Roman" w:hAnsi="Times New Roman" w:eastAsia="Times New Roman" w:ascii="Times New Roman"/>
          <w:spacing w:val="44"/>
          <w:w w:val="13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16"/>
          <w:szCs w:val="16"/>
        </w:rPr>
        <w:t>Ampli.)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16"/>
          <w:szCs w:val="16"/>
        </w:rPr>
        <w:t>open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(name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8"/>
          <w:sz w:val="16"/>
          <w:szCs w:val="16"/>
        </w:rPr>
        <w:t>’.txt’,</w:t>
      </w:r>
      <w:r>
        <w:rPr>
          <w:rFonts w:cs="Times New Roman" w:hAnsi="Times New Roman" w:eastAsia="Times New Roman" w:ascii="Times New Roman"/>
          <w:spacing w:val="21"/>
          <w:w w:val="18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’w’)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 w:right="4903"/>
      </w:pP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4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Load</w:t>
      </w:r>
      <w:r>
        <w:rPr>
          <w:rFonts w:cs="Times New Roman" w:hAnsi="Times New Roman" w:eastAsia="Times New Roman" w:ascii="Times New Roman"/>
          <w:spacing w:val="-17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36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-27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2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original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file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rawFile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h5py.File(name</w:t>
      </w:r>
      <w:r>
        <w:rPr>
          <w:rFonts w:cs="Times New Roman" w:hAnsi="Times New Roman" w:eastAsia="Times New Roman" w:ascii="Times New Roman"/>
          <w:spacing w:val="43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sz w:val="16"/>
          <w:szCs w:val="16"/>
        </w:rPr>
        <w:t>’.hdf5’,</w:t>
      </w:r>
      <w:r>
        <w:rPr>
          <w:rFonts w:cs="Times New Roman" w:hAnsi="Times New Roman" w:eastAsia="Times New Roman" w:ascii="Times New Roman"/>
          <w:spacing w:val="32"/>
          <w:w w:val="15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’r’)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strain_raw</w:t>
      </w:r>
      <w:r>
        <w:rPr>
          <w:rFonts w:cs="Times New Roman" w:hAnsi="Times New Roman" w:eastAsia="Times New Roman" w:ascii="Times New Roman"/>
          <w:spacing w:val="4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rawFile[’strain/Strain’].value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CBCHIGH_CAT4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(rawFile[’quality/simple/DQmask’].value</w:t>
      </w:r>
      <w:r>
        <w:rPr>
          <w:rFonts w:cs="Times New Roman" w:hAnsi="Times New Roman" w:eastAsia="Times New Roman" w:ascii="Times New Roman"/>
          <w:spacing w:val="40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&gt;&gt;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3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6"/>
          <w:sz w:val="16"/>
          <w:szCs w:val="16"/>
        </w:rPr>
        <w:t>&amp;</w:t>
      </w:r>
      <w:r>
        <w:rPr>
          <w:rFonts w:cs="Times New Roman" w:hAnsi="Times New Roman" w:eastAsia="Times New Roman" w:ascii="Times New Roman"/>
          <w:spacing w:val="0"/>
          <w:w w:val="76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7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86"/>
          <w:sz w:val="16"/>
          <w:szCs w:val="16"/>
        </w:rPr>
        <w:t>HW_CBC</w:t>
      </w:r>
      <w:r>
        <w:rPr>
          <w:rFonts w:cs="Times New Roman" w:hAnsi="Times New Roman" w:eastAsia="Times New Roman" w:ascii="Times New Roman"/>
          <w:spacing w:val="0"/>
          <w:w w:val="8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8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(rawFile[’quality/injections/Injmask’].value</w:t>
      </w:r>
      <w:r>
        <w:rPr>
          <w:rFonts w:cs="Times New Roman" w:hAnsi="Times New Roman" w:eastAsia="Times New Roman" w:ascii="Times New Roman"/>
          <w:spacing w:val="36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&gt;&gt;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0)</w:t>
      </w:r>
      <w:r>
        <w:rPr>
          <w:rFonts w:cs="Times New Roman" w:hAnsi="Times New Roman" w:eastAsia="Times New Roman" w:ascii="Times New Roman"/>
          <w:spacing w:val="3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6"/>
          <w:sz w:val="16"/>
          <w:szCs w:val="16"/>
        </w:rPr>
        <w:t>&amp;</w:t>
      </w:r>
      <w:r>
        <w:rPr>
          <w:rFonts w:cs="Times New Roman" w:hAnsi="Times New Roman" w:eastAsia="Times New Roman" w:ascii="Times New Roman"/>
          <w:spacing w:val="0"/>
          <w:w w:val="76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7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GPSstart</w:t>
      </w:r>
      <w:r>
        <w:rPr>
          <w:rFonts w:cs="Times New Roman" w:hAnsi="Times New Roman" w:eastAsia="Times New Roman" w:ascii="Times New Roman"/>
          <w:spacing w:val="4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rawFile[’meta/GPSstart’].value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rawFile.close()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 w:right="4616"/>
      </w:pP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Load</w:t>
      </w:r>
      <w:r>
        <w:rPr>
          <w:rFonts w:cs="Times New Roman" w:hAnsi="Times New Roman" w:eastAsia="Times New Roman" w:ascii="Times New Roman"/>
          <w:spacing w:val="-28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file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again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3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which</w:t>
      </w:r>
      <w:r>
        <w:rPr>
          <w:rFonts w:cs="Times New Roman" w:hAnsi="Times New Roman" w:eastAsia="Times New Roman" w:ascii="Times New Roman"/>
          <w:spacing w:val="13"/>
          <w:w w:val="13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spacing w:val="41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-2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injected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dataFile</w:t>
      </w:r>
      <w:r>
        <w:rPr>
          <w:rFonts w:cs="Times New Roman" w:hAnsi="Times New Roman" w:eastAsia="Times New Roman" w:ascii="Times New Roman"/>
          <w:spacing w:val="37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h5py.File(name</w:t>
      </w:r>
      <w:r>
        <w:rPr>
          <w:rFonts w:cs="Times New Roman" w:hAnsi="Times New Roman" w:eastAsia="Times New Roman" w:ascii="Times New Roman"/>
          <w:spacing w:val="43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’.hdf5’,</w:t>
      </w:r>
      <w:r>
        <w:rPr>
          <w:rFonts w:cs="Times New Roman" w:hAnsi="Times New Roman" w:eastAsia="Times New Roman" w:ascii="Times New Roman"/>
          <w:spacing w:val="38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’r+’)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1"/>
          <w:sz w:val="16"/>
          <w:szCs w:val="16"/>
        </w:rPr>
        <w:t>strain</w:t>
      </w:r>
      <w:r>
        <w:rPr>
          <w:rFonts w:cs="Times New Roman" w:hAnsi="Times New Roman" w:eastAsia="Times New Roman" w:ascii="Times New Roman"/>
          <w:spacing w:val="32"/>
          <w:w w:val="16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dataFile[’strain/Strain’]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dqInj</w:t>
      </w:r>
      <w:r>
        <w:rPr>
          <w:rFonts w:cs="Times New Roman" w:hAnsi="Times New Roman" w:eastAsia="Times New Roman" w:ascii="Times New Roman"/>
          <w:spacing w:val="4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sz w:val="16"/>
          <w:szCs w:val="16"/>
        </w:rPr>
        <w:t>dataFile[’quality/injections/Injmask’]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48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Getting</w:t>
      </w:r>
      <w:r>
        <w:rPr>
          <w:rFonts w:cs="Times New Roman" w:hAnsi="Times New Roman" w:eastAsia="Times New Roman" w:ascii="Times New Roman"/>
          <w:spacing w:val="-1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segement</w:t>
      </w:r>
      <w:r>
        <w:rPr>
          <w:rFonts w:cs="Times New Roman" w:hAnsi="Times New Roman" w:eastAsia="Times New Roman" w:ascii="Times New Roman"/>
          <w:spacing w:val="46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5"/>
          <w:sz w:val="16"/>
          <w:szCs w:val="16"/>
        </w:rPr>
        <w:t>lists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segList</w:t>
      </w:r>
      <w:r>
        <w:rPr>
          <w:rFonts w:cs="Times New Roman" w:hAnsi="Times New Roman" w:eastAsia="Times New Roman" w:ascii="Times New Roman"/>
          <w:spacing w:val="3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rl.dq_channel_to_seglist(CBCHIGH_CAT4)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segList_HW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rl.dq_channel_to_seglist(HW_CBC)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483"/>
      </w:pPr>
      <w:r>
        <w:pict>
          <v:group style="position:absolute;margin-left:68.613pt;margin-top:3.33875pt;width:0.398pt;height:660.078pt;mso-position-horizontal-relative:page;mso-position-vertical-relative:paragraph;z-index:-1458" coordorigin="1372,67" coordsize="8,13202">
            <v:shape style="position:absolute;left:1376;top:71;width:0;height:161" coordorigin="1376,71" coordsize="0,161" path="m1376,232l1376,71e" filled="f" stroked="t" strokeweight="0.398pt" strokecolor="#000000">
              <v:path arrowok="t"/>
            </v:shape>
            <v:shape style="position:absolute;left:1376;top:232;width:0;height:161" coordorigin="1376,232" coordsize="0,161" path="m1376,393l1376,232e" filled="f" stroked="t" strokeweight="0.398pt" strokecolor="#000000">
              <v:path arrowok="t"/>
            </v:shape>
            <v:shape style="position:absolute;left:1376;top:393;width:0;height:161" coordorigin="1376,393" coordsize="0,161" path="m1376,553l1376,393e" filled="f" stroked="t" strokeweight="0.398pt" strokecolor="#000000">
              <v:path arrowok="t"/>
            </v:shape>
            <v:shape style="position:absolute;left:1376;top:553;width:0;height:161" coordorigin="1376,553" coordsize="0,161" path="m1376,714l1376,553e" filled="f" stroked="t" strokeweight="0.398pt" strokecolor="#000000">
              <v:path arrowok="t"/>
            </v:shape>
            <v:shape style="position:absolute;left:1376;top:714;width:0;height:161" coordorigin="1376,714" coordsize="0,161" path="m1376,875l1376,714e" filled="f" stroked="t" strokeweight="0.398pt" strokecolor="#000000">
              <v:path arrowok="t"/>
            </v:shape>
            <v:shape style="position:absolute;left:1376;top:875;width:0;height:161" coordorigin="1376,875" coordsize="0,161" path="m1376,1036l1376,875e" filled="f" stroked="t" strokeweight="0.398pt" strokecolor="#000000">
              <v:path arrowok="t"/>
            </v:shape>
            <v:shape style="position:absolute;left:1376;top:1036;width:0;height:161" coordorigin="1376,1036" coordsize="0,161" path="m1376,1197l1376,1036e" filled="f" stroked="t" strokeweight="0.398pt" strokecolor="#000000">
              <v:path arrowok="t"/>
            </v:shape>
            <v:shape style="position:absolute;left:1376;top:1197;width:0;height:161" coordorigin="1376,1197" coordsize="0,161" path="m1376,1358l1376,1197e" filled="f" stroked="t" strokeweight="0.398pt" strokecolor="#000000">
              <v:path arrowok="t"/>
            </v:shape>
            <v:shape style="position:absolute;left:1376;top:1358;width:0;height:161" coordorigin="1376,1358" coordsize="0,161" path="m1376,1519l1376,1358e" filled="f" stroked="t" strokeweight="0.398pt" strokecolor="#000000">
              <v:path arrowok="t"/>
            </v:shape>
            <v:shape style="position:absolute;left:1376;top:1519;width:0;height:161" coordorigin="1376,1519" coordsize="0,161" path="m1376,1680l1376,1519e" filled="f" stroked="t" strokeweight="0.398pt" strokecolor="#000000">
              <v:path arrowok="t"/>
            </v:shape>
            <v:shape style="position:absolute;left:1376;top:1680;width:0;height:161" coordorigin="1376,1680" coordsize="0,161" path="m1376,1841l1376,1680e" filled="f" stroked="t" strokeweight="0.398pt" strokecolor="#000000">
              <v:path arrowok="t"/>
            </v:shape>
            <v:shape style="position:absolute;left:1376;top:1841;width:0;height:161" coordorigin="1376,1841" coordsize="0,161" path="m1376,2002l1376,1841e" filled="f" stroked="t" strokeweight="0.398pt" strokecolor="#000000">
              <v:path arrowok="t"/>
            </v:shape>
            <v:shape style="position:absolute;left:1376;top:2002;width:0;height:161" coordorigin="1376,2002" coordsize="0,161" path="m1376,2162l1376,2002e" filled="f" stroked="t" strokeweight="0.398pt" strokecolor="#000000">
              <v:path arrowok="t"/>
            </v:shape>
            <v:shape style="position:absolute;left:1376;top:2162;width:0;height:161" coordorigin="1376,2162" coordsize="0,161" path="m1376,2323l1376,2162e" filled="f" stroked="t" strokeweight="0.398pt" strokecolor="#000000">
              <v:path arrowok="t"/>
            </v:shape>
            <v:shape style="position:absolute;left:1376;top:2323;width:0;height:161" coordorigin="1376,2323" coordsize="0,161" path="m1376,2484l1376,2323e" filled="f" stroked="t" strokeweight="0.398pt" strokecolor="#000000">
              <v:path arrowok="t"/>
            </v:shape>
            <v:shape style="position:absolute;left:1376;top:2484;width:0;height:161" coordorigin="1376,2484" coordsize="0,161" path="m1376,2645l1376,2484e" filled="f" stroked="t" strokeweight="0.398pt" strokecolor="#000000">
              <v:path arrowok="t"/>
            </v:shape>
            <v:shape style="position:absolute;left:1376;top:2645;width:0;height:161" coordorigin="1376,2645" coordsize="0,161" path="m1376,2806l1376,2645e" filled="f" stroked="t" strokeweight="0.398pt" strokecolor="#000000">
              <v:path arrowok="t"/>
            </v:shape>
            <v:shape style="position:absolute;left:1376;top:2806;width:0;height:161" coordorigin="1376,2806" coordsize="0,161" path="m1376,2967l1376,2806e" filled="f" stroked="t" strokeweight="0.398pt" strokecolor="#000000">
              <v:path arrowok="t"/>
            </v:shape>
            <v:shape style="position:absolute;left:1376;top:2967;width:0;height:161" coordorigin="1376,2967" coordsize="0,161" path="m1376,3128l1376,2967e" filled="f" stroked="t" strokeweight="0.398pt" strokecolor="#000000">
              <v:path arrowok="t"/>
            </v:shape>
            <v:shape style="position:absolute;left:1376;top:3128;width:0;height:161" coordorigin="1376,3128" coordsize="0,161" path="m1376,3289l1376,3128e" filled="f" stroked="t" strokeweight="0.398pt" strokecolor="#000000">
              <v:path arrowok="t"/>
            </v:shape>
            <v:shape style="position:absolute;left:1376;top:3289;width:0;height:161" coordorigin="1376,3289" coordsize="0,161" path="m1376,3450l1376,3289e" filled="f" stroked="t" strokeweight="0.398pt" strokecolor="#000000">
              <v:path arrowok="t"/>
            </v:shape>
            <v:shape style="position:absolute;left:1376;top:3450;width:0;height:161" coordorigin="1376,3450" coordsize="0,161" path="m1376,3610l1376,3450e" filled="f" stroked="t" strokeweight="0.398pt" strokecolor="#000000">
              <v:path arrowok="t"/>
            </v:shape>
            <v:shape style="position:absolute;left:1376;top:3610;width:0;height:161" coordorigin="1376,3610" coordsize="0,161" path="m1376,3771l1376,3610e" filled="f" stroked="t" strokeweight="0.398pt" strokecolor="#000000">
              <v:path arrowok="t"/>
            </v:shape>
            <v:shape style="position:absolute;left:1376;top:3771;width:0;height:161" coordorigin="1376,3771" coordsize="0,161" path="m1376,3932l1376,3771e" filled="f" stroked="t" strokeweight="0.398pt" strokecolor="#000000">
              <v:path arrowok="t"/>
            </v:shape>
            <v:shape style="position:absolute;left:1376;top:3932;width:0;height:161" coordorigin="1376,3932" coordsize="0,161" path="m1376,4093l1376,3932e" filled="f" stroked="t" strokeweight="0.398pt" strokecolor="#000000">
              <v:path arrowok="t"/>
            </v:shape>
            <v:shape style="position:absolute;left:1376;top:4093;width:0;height:161" coordorigin="1376,4093" coordsize="0,161" path="m1376,4254l1376,4093e" filled="f" stroked="t" strokeweight="0.398pt" strokecolor="#000000">
              <v:path arrowok="t"/>
            </v:shape>
            <v:shape style="position:absolute;left:1376;top:4254;width:0;height:161" coordorigin="1376,4254" coordsize="0,161" path="m1376,4415l1376,4254e" filled="f" stroked="t" strokeweight="0.398pt" strokecolor="#000000">
              <v:path arrowok="t"/>
            </v:shape>
            <v:shape style="position:absolute;left:1376;top:4415;width:0;height:161" coordorigin="1376,4415" coordsize="0,161" path="m1376,4576l1376,4415e" filled="f" stroked="t" strokeweight="0.398pt" strokecolor="#000000">
              <v:path arrowok="t"/>
            </v:shape>
            <v:shape style="position:absolute;left:1376;top:4576;width:0;height:161" coordorigin="1376,4576" coordsize="0,161" path="m1376,4737l1376,4576e" filled="f" stroked="t" strokeweight="0.398pt" strokecolor="#000000">
              <v:path arrowok="t"/>
            </v:shape>
            <v:shape style="position:absolute;left:1376;top:4737;width:0;height:161" coordorigin="1376,4737" coordsize="0,161" path="m1376,4898l1376,4737e" filled="f" stroked="t" strokeweight="0.398pt" strokecolor="#000000">
              <v:path arrowok="t"/>
            </v:shape>
            <v:shape style="position:absolute;left:1376;top:4898;width:0;height:161" coordorigin="1376,4898" coordsize="0,161" path="m1376,5059l1376,4898e" filled="f" stroked="t" strokeweight="0.398pt" strokecolor="#000000">
              <v:path arrowok="t"/>
            </v:shape>
            <v:shape style="position:absolute;left:1376;top:5059;width:0;height:161" coordorigin="1376,5059" coordsize="0,161" path="m1376,5219l1376,5059e" filled="f" stroked="t" strokeweight="0.398pt" strokecolor="#000000">
              <v:path arrowok="t"/>
            </v:shape>
            <v:shape style="position:absolute;left:1376;top:5219;width:0;height:161" coordorigin="1376,5219" coordsize="0,161" path="m1376,5380l1376,5219e" filled="f" stroked="t" strokeweight="0.398pt" strokecolor="#000000">
              <v:path arrowok="t"/>
            </v:shape>
            <v:shape style="position:absolute;left:1376;top:5380;width:0;height:161" coordorigin="1376,5380" coordsize="0,161" path="m1376,5541l1376,5380e" filled="f" stroked="t" strokeweight="0.398pt" strokecolor="#000000">
              <v:path arrowok="t"/>
            </v:shape>
            <v:shape style="position:absolute;left:1376;top:5541;width:0;height:161" coordorigin="1376,5541" coordsize="0,161" path="m1376,5702l1376,5541e" filled="f" stroked="t" strokeweight="0.398pt" strokecolor="#000000">
              <v:path arrowok="t"/>
            </v:shape>
            <v:shape style="position:absolute;left:1376;top:5702;width:0;height:161" coordorigin="1376,5702" coordsize="0,161" path="m1376,5863l1376,5702e" filled="f" stroked="t" strokeweight="0.398pt" strokecolor="#000000">
              <v:path arrowok="t"/>
            </v:shape>
            <v:shape style="position:absolute;left:1376;top:5863;width:0;height:161" coordorigin="1376,5863" coordsize="0,161" path="m1376,6024l1376,5863e" filled="f" stroked="t" strokeweight="0.398pt" strokecolor="#000000">
              <v:path arrowok="t"/>
            </v:shape>
            <v:shape style="position:absolute;left:1376;top:6024;width:0;height:161" coordorigin="1376,6024" coordsize="0,161" path="m1376,6185l1376,6024e" filled="f" stroked="t" strokeweight="0.398pt" strokecolor="#000000">
              <v:path arrowok="t"/>
            </v:shape>
            <v:shape style="position:absolute;left:1376;top:6185;width:0;height:161" coordorigin="1376,6185" coordsize="0,161" path="m1376,6346l1376,6185e" filled="f" stroked="t" strokeweight="0.398pt" strokecolor="#000000">
              <v:path arrowok="t"/>
            </v:shape>
            <v:shape style="position:absolute;left:1376;top:6346;width:0;height:161" coordorigin="1376,6346" coordsize="0,161" path="m1376,6507l1376,6346e" filled="f" stroked="t" strokeweight="0.398pt" strokecolor="#000000">
              <v:path arrowok="t"/>
            </v:shape>
            <v:shape style="position:absolute;left:1376;top:6507;width:0;height:161" coordorigin="1376,6507" coordsize="0,161" path="m1376,6668l1376,6507e" filled="f" stroked="t" strokeweight="0.398pt" strokecolor="#000000">
              <v:path arrowok="t"/>
            </v:shape>
            <v:shape style="position:absolute;left:1376;top:6668;width:0;height:161" coordorigin="1376,6668" coordsize="0,161" path="m1376,6828l1376,6668e" filled="f" stroked="t" strokeweight="0.398pt" strokecolor="#000000">
              <v:path arrowok="t"/>
            </v:shape>
            <v:shape style="position:absolute;left:1376;top:6828;width:0;height:161" coordorigin="1376,6828" coordsize="0,161" path="m1376,6989l1376,6828e" filled="f" stroked="t" strokeweight="0.398pt" strokecolor="#000000">
              <v:path arrowok="t"/>
            </v:shape>
            <v:shape style="position:absolute;left:1376;top:6989;width:0;height:161" coordorigin="1376,6989" coordsize="0,161" path="m1376,7150l1376,6989e" filled="f" stroked="t" strokeweight="0.398pt" strokecolor="#000000">
              <v:path arrowok="t"/>
            </v:shape>
            <v:shape style="position:absolute;left:1376;top:7150;width:0;height:161" coordorigin="1376,7150" coordsize="0,161" path="m1376,7311l1376,7150e" filled="f" stroked="t" strokeweight="0.398pt" strokecolor="#000000">
              <v:path arrowok="t"/>
            </v:shape>
            <v:shape style="position:absolute;left:1376;top:7311;width:0;height:161" coordorigin="1376,7311" coordsize="0,161" path="m1376,7472l1376,7311e" filled="f" stroked="t" strokeweight="0.398pt" strokecolor="#000000">
              <v:path arrowok="t"/>
            </v:shape>
            <v:shape style="position:absolute;left:1376;top:7472;width:0;height:161" coordorigin="1376,7472" coordsize="0,161" path="m1376,7633l1376,7472e" filled="f" stroked="t" strokeweight="0.398pt" strokecolor="#000000">
              <v:path arrowok="t"/>
            </v:shape>
            <v:shape style="position:absolute;left:1376;top:7633;width:0;height:161" coordorigin="1376,7633" coordsize="0,161" path="m1376,7794l1376,7633e" filled="f" stroked="t" strokeweight="0.398pt" strokecolor="#000000">
              <v:path arrowok="t"/>
            </v:shape>
            <v:shape style="position:absolute;left:1376;top:7794;width:0;height:161" coordorigin="1376,7794" coordsize="0,161" path="m1376,7955l1376,7794e" filled="f" stroked="t" strokeweight="0.398pt" strokecolor="#000000">
              <v:path arrowok="t"/>
            </v:shape>
            <v:shape style="position:absolute;left:1376;top:7955;width:0;height:161" coordorigin="1376,7955" coordsize="0,161" path="m1376,8116l1376,7955e" filled="f" stroked="t" strokeweight="0.398pt" strokecolor="#000000">
              <v:path arrowok="t"/>
            </v:shape>
            <v:shape style="position:absolute;left:1376;top:8116;width:0;height:161" coordorigin="1376,8116" coordsize="0,161" path="m1376,8277l1376,8116e" filled="f" stroked="t" strokeweight="0.398pt" strokecolor="#000000">
              <v:path arrowok="t"/>
            </v:shape>
            <v:shape style="position:absolute;left:1376;top:8277;width:0;height:161" coordorigin="1376,8277" coordsize="0,161" path="m1376,8437l1376,8277e" filled="f" stroked="t" strokeweight="0.398pt" strokecolor="#000000">
              <v:path arrowok="t"/>
            </v:shape>
            <v:shape style="position:absolute;left:1376;top:8437;width:0;height:161" coordorigin="1376,8437" coordsize="0,161" path="m1376,8598l1376,8437e" filled="f" stroked="t" strokeweight="0.398pt" strokecolor="#000000">
              <v:path arrowok="t"/>
            </v:shape>
            <v:shape style="position:absolute;left:1376;top:8598;width:0;height:161" coordorigin="1376,8598" coordsize="0,161" path="m1376,8759l1376,8598e" filled="f" stroked="t" strokeweight="0.398pt" strokecolor="#000000">
              <v:path arrowok="t"/>
            </v:shape>
            <v:shape style="position:absolute;left:1376;top:8759;width:0;height:161" coordorigin="1376,8759" coordsize="0,161" path="m1376,8920l1376,8759e" filled="f" stroked="t" strokeweight="0.398pt" strokecolor="#000000">
              <v:path arrowok="t"/>
            </v:shape>
            <v:shape style="position:absolute;left:1376;top:8920;width:0;height:161" coordorigin="1376,8920" coordsize="0,161" path="m1376,9081l1376,8920e" filled="f" stroked="t" strokeweight="0.398pt" strokecolor="#000000">
              <v:path arrowok="t"/>
            </v:shape>
            <v:shape style="position:absolute;left:1376;top:9081;width:0;height:161" coordorigin="1376,9081" coordsize="0,161" path="m1376,9242l1376,9081e" filled="f" stroked="t" strokeweight="0.398pt" strokecolor="#000000">
              <v:path arrowok="t"/>
            </v:shape>
            <v:shape style="position:absolute;left:1376;top:9242;width:0;height:161" coordorigin="1376,9242" coordsize="0,161" path="m1376,9403l1376,9242e" filled="f" stroked="t" strokeweight="0.398pt" strokecolor="#000000">
              <v:path arrowok="t"/>
            </v:shape>
            <v:shape style="position:absolute;left:1376;top:9403;width:0;height:161" coordorigin="1376,9403" coordsize="0,161" path="m1376,9564l1376,9403e" filled="f" stroked="t" strokeweight="0.398pt" strokecolor="#000000">
              <v:path arrowok="t"/>
            </v:shape>
            <v:shape style="position:absolute;left:1376;top:9564;width:0;height:161" coordorigin="1376,9564" coordsize="0,161" path="m1376,9725l1376,9564e" filled="f" stroked="t" strokeweight="0.398pt" strokecolor="#000000">
              <v:path arrowok="t"/>
            </v:shape>
            <v:shape style="position:absolute;left:1376;top:9725;width:0;height:161" coordorigin="1376,9725" coordsize="0,161" path="m1376,9885l1376,9725e" filled="f" stroked="t" strokeweight="0.398pt" strokecolor="#000000">
              <v:path arrowok="t"/>
            </v:shape>
            <v:shape style="position:absolute;left:1376;top:9885;width:0;height:161" coordorigin="1376,9885" coordsize="0,161" path="m1376,10046l1376,9885e" filled="f" stroked="t" strokeweight="0.398pt" strokecolor="#000000">
              <v:path arrowok="t"/>
            </v:shape>
            <v:shape style="position:absolute;left:1376;top:10046;width:0;height:161" coordorigin="1376,10046" coordsize="0,161" path="m1376,10207l1376,10046e" filled="f" stroked="t" strokeweight="0.398pt" strokecolor="#000000">
              <v:path arrowok="t"/>
            </v:shape>
            <v:shape style="position:absolute;left:1376;top:10207;width:0;height:161" coordorigin="1376,10207" coordsize="0,161" path="m1376,10368l1376,10207e" filled="f" stroked="t" strokeweight="0.398pt" strokecolor="#000000">
              <v:path arrowok="t"/>
            </v:shape>
            <v:shape style="position:absolute;left:1376;top:10368;width:0;height:161" coordorigin="1376,10368" coordsize="0,161" path="m1376,10529l1376,10368e" filled="f" stroked="t" strokeweight="0.398pt" strokecolor="#000000">
              <v:path arrowok="t"/>
            </v:shape>
            <v:shape style="position:absolute;left:1376;top:10529;width:0;height:161" coordorigin="1376,10529" coordsize="0,161" path="m1376,10690l1376,10529e" filled="f" stroked="t" strokeweight="0.398pt" strokecolor="#000000">
              <v:path arrowok="t"/>
            </v:shape>
            <v:shape style="position:absolute;left:1376;top:10690;width:0;height:161" coordorigin="1376,10690" coordsize="0,161" path="m1376,10851l1376,10690e" filled="f" stroked="t" strokeweight="0.398pt" strokecolor="#000000">
              <v:path arrowok="t"/>
            </v:shape>
            <v:shape style="position:absolute;left:1376;top:10851;width:0;height:161" coordorigin="1376,10851" coordsize="0,161" path="m1376,11012l1376,10851e" filled="f" stroked="t" strokeweight="0.398pt" strokecolor="#000000">
              <v:path arrowok="t"/>
            </v:shape>
            <v:shape style="position:absolute;left:1376;top:11012;width:0;height:161" coordorigin="1376,11012" coordsize="0,161" path="m1376,11173l1376,11012e" filled="f" stroked="t" strokeweight="0.398pt" strokecolor="#000000">
              <v:path arrowok="t"/>
            </v:shape>
            <v:shape style="position:absolute;left:1376;top:11173;width:0;height:161" coordorigin="1376,11173" coordsize="0,161" path="m1376,11334l1376,11173e" filled="f" stroked="t" strokeweight="0.398pt" strokecolor="#000000">
              <v:path arrowok="t"/>
            </v:shape>
            <v:shape style="position:absolute;left:1376;top:11334;width:0;height:161" coordorigin="1376,11334" coordsize="0,161" path="m1376,11494l1376,11334e" filled="f" stroked="t" strokeweight="0.398pt" strokecolor="#000000">
              <v:path arrowok="t"/>
            </v:shape>
            <v:shape style="position:absolute;left:1376;top:11494;width:0;height:161" coordorigin="1376,11494" coordsize="0,161" path="m1376,11655l1376,11494e" filled="f" stroked="t" strokeweight="0.398pt" strokecolor="#000000">
              <v:path arrowok="t"/>
            </v:shape>
            <v:shape style="position:absolute;left:1376;top:11655;width:0;height:161" coordorigin="1376,11655" coordsize="0,161" path="m1376,11816l1376,11655e" filled="f" stroked="t" strokeweight="0.398pt" strokecolor="#000000">
              <v:path arrowok="t"/>
            </v:shape>
            <v:shape style="position:absolute;left:1376;top:11816;width:0;height:161" coordorigin="1376,11816" coordsize="0,161" path="m1376,11977l1376,11816e" filled="f" stroked="t" strokeweight="0.398pt" strokecolor="#000000">
              <v:path arrowok="t"/>
            </v:shape>
            <v:shape style="position:absolute;left:1376;top:11977;width:0;height:161" coordorigin="1376,11977" coordsize="0,161" path="m1376,12138l1376,11977e" filled="f" stroked="t" strokeweight="0.398pt" strokecolor="#000000">
              <v:path arrowok="t"/>
            </v:shape>
            <v:shape style="position:absolute;left:1376;top:12138;width:0;height:161" coordorigin="1376,12138" coordsize="0,161" path="m1376,12299l1376,12138e" filled="f" stroked="t" strokeweight="0.398pt" strokecolor="#000000">
              <v:path arrowok="t"/>
            </v:shape>
            <v:shape style="position:absolute;left:1376;top:12299;width:0;height:161" coordorigin="1376,12299" coordsize="0,161" path="m1376,12460l1376,12299e" filled="f" stroked="t" strokeweight="0.398pt" strokecolor="#000000">
              <v:path arrowok="t"/>
            </v:shape>
            <v:shape style="position:absolute;left:1376;top:12460;width:0;height:161" coordorigin="1376,12460" coordsize="0,161" path="m1376,12621l1376,12460e" filled="f" stroked="t" strokeweight="0.398pt" strokecolor="#000000">
              <v:path arrowok="t"/>
            </v:shape>
            <v:shape style="position:absolute;left:1376;top:12621;width:0;height:161" coordorigin="1376,12621" coordsize="0,161" path="m1376,12782l1376,12621e" filled="f" stroked="t" strokeweight="0.398pt" strokecolor="#000000">
              <v:path arrowok="t"/>
            </v:shape>
            <v:shape style="position:absolute;left:1376;top:12782;width:0;height:161" coordorigin="1376,12782" coordsize="0,161" path="m1376,12943l1376,12782e" filled="f" stroked="t" strokeweight="0.398pt" strokecolor="#000000">
              <v:path arrowok="t"/>
            </v:shape>
            <v:shape style="position:absolute;left:1376;top:12943;width:0;height:161" coordorigin="1376,12943" coordsize="0,161" path="m1376,13103l1376,12943e" filled="f" stroked="t" strokeweight="0.398pt" strokecolor="#000000">
              <v:path arrowok="t"/>
            </v:shape>
            <v:shape style="position:absolute;left:1376;top:13103;width:0;height:161" coordorigin="1376,13103" coordsize="0,161" path="m1376,13264l1376,13103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541.241pt;margin-top:78.125pt;width:0.398pt;height:660.078pt;mso-position-horizontal-relative:page;mso-position-vertical-relative:page;z-index:-1457" coordorigin="10825,1563" coordsize="8,13202">
            <v:shape style="position:absolute;left:10829;top:1566;width:0;height:161" coordorigin="10829,1566" coordsize="0,161" path="m10829,1727l10829,1566e" filled="f" stroked="t" strokeweight="0.398pt" strokecolor="#000000">
              <v:path arrowok="t"/>
            </v:shape>
            <v:shape style="position:absolute;left:10829;top:1727;width:0;height:161" coordorigin="10829,1727" coordsize="0,161" path="m10829,1888l10829,1727e" filled="f" stroked="t" strokeweight="0.398pt" strokecolor="#000000">
              <v:path arrowok="t"/>
            </v:shape>
            <v:shape style="position:absolute;left:10829;top:1888;width:0;height:161" coordorigin="10829,1888" coordsize="0,161" path="m10829,2049l10829,1888e" filled="f" stroked="t" strokeweight="0.398pt" strokecolor="#000000">
              <v:path arrowok="t"/>
            </v:shape>
            <v:shape style="position:absolute;left:10829;top:2049;width:0;height:161" coordorigin="10829,2049" coordsize="0,161" path="m10829,2210l10829,2049e" filled="f" stroked="t" strokeweight="0.398pt" strokecolor="#000000">
              <v:path arrowok="t"/>
            </v:shape>
            <v:shape style="position:absolute;left:10829;top:2210;width:0;height:161" coordorigin="10829,2210" coordsize="0,161" path="m10829,2371l10829,2210e" filled="f" stroked="t" strokeweight="0.398pt" strokecolor="#000000">
              <v:path arrowok="t"/>
            </v:shape>
            <v:shape style="position:absolute;left:10829;top:2371;width:0;height:161" coordorigin="10829,2371" coordsize="0,161" path="m10829,2532l10829,2371e" filled="f" stroked="t" strokeweight="0.398pt" strokecolor="#000000">
              <v:path arrowok="t"/>
            </v:shape>
            <v:shape style="position:absolute;left:10829;top:2532;width:0;height:161" coordorigin="10829,2532" coordsize="0,161" path="m10829,2693l10829,2532e" filled="f" stroked="t" strokeweight="0.398pt" strokecolor="#000000">
              <v:path arrowok="t"/>
            </v:shape>
            <v:shape style="position:absolute;left:10829;top:2693;width:0;height:161" coordorigin="10829,2693" coordsize="0,161" path="m10829,2854l10829,2693e" filled="f" stroked="t" strokeweight="0.398pt" strokecolor="#000000">
              <v:path arrowok="t"/>
            </v:shape>
            <v:shape style="position:absolute;left:10829;top:2854;width:0;height:161" coordorigin="10829,2854" coordsize="0,161" path="m10829,3015l10829,2854e" filled="f" stroked="t" strokeweight="0.398pt" strokecolor="#000000">
              <v:path arrowok="t"/>
            </v:shape>
            <v:shape style="position:absolute;left:10829;top:3015;width:0;height:161" coordorigin="10829,3015" coordsize="0,161" path="m10829,3175l10829,3015e" filled="f" stroked="t" strokeweight="0.398pt" strokecolor="#000000">
              <v:path arrowok="t"/>
            </v:shape>
            <v:shape style="position:absolute;left:10829;top:3175;width:0;height:161" coordorigin="10829,3175" coordsize="0,161" path="m10829,3336l10829,3175e" filled="f" stroked="t" strokeweight="0.398pt" strokecolor="#000000">
              <v:path arrowok="t"/>
            </v:shape>
            <v:shape style="position:absolute;left:10829;top:3336;width:0;height:161" coordorigin="10829,3336" coordsize="0,161" path="m10829,3497l10829,3336e" filled="f" stroked="t" strokeweight="0.398pt" strokecolor="#000000">
              <v:path arrowok="t"/>
            </v:shape>
            <v:shape style="position:absolute;left:10829;top:3497;width:0;height:161" coordorigin="10829,3497" coordsize="0,161" path="m10829,3658l10829,3497e" filled="f" stroked="t" strokeweight="0.398pt" strokecolor="#000000">
              <v:path arrowok="t"/>
            </v:shape>
            <v:shape style="position:absolute;left:10829;top:3658;width:0;height:161" coordorigin="10829,3658" coordsize="0,161" path="m10829,3819l10829,3658e" filled="f" stroked="t" strokeweight="0.398pt" strokecolor="#000000">
              <v:path arrowok="t"/>
            </v:shape>
            <v:shape style="position:absolute;left:10829;top:3819;width:0;height:161" coordorigin="10829,3819" coordsize="0,161" path="m10829,3980l10829,3819e" filled="f" stroked="t" strokeweight="0.398pt" strokecolor="#000000">
              <v:path arrowok="t"/>
            </v:shape>
            <v:shape style="position:absolute;left:10829;top:3980;width:0;height:161" coordorigin="10829,3980" coordsize="0,161" path="m10829,4141l10829,3980e" filled="f" stroked="t" strokeweight="0.398pt" strokecolor="#000000">
              <v:path arrowok="t"/>
            </v:shape>
            <v:shape style="position:absolute;left:10829;top:4141;width:0;height:161" coordorigin="10829,4141" coordsize="0,161" path="m10829,4302l10829,4141e" filled="f" stroked="t" strokeweight="0.398pt" strokecolor="#000000">
              <v:path arrowok="t"/>
            </v:shape>
            <v:shape style="position:absolute;left:10829;top:4302;width:0;height:161" coordorigin="10829,4302" coordsize="0,161" path="m10829,4463l10829,4302e" filled="f" stroked="t" strokeweight="0.398pt" strokecolor="#000000">
              <v:path arrowok="t"/>
            </v:shape>
            <v:shape style="position:absolute;left:10829;top:4463;width:0;height:161" coordorigin="10829,4463" coordsize="0,161" path="m10829,4624l10829,4463e" filled="f" stroked="t" strokeweight="0.398pt" strokecolor="#000000">
              <v:path arrowok="t"/>
            </v:shape>
            <v:shape style="position:absolute;left:10829;top:4624;width:0;height:161" coordorigin="10829,4624" coordsize="0,161" path="m10829,4784l10829,4624e" filled="f" stroked="t" strokeweight="0.398pt" strokecolor="#000000">
              <v:path arrowok="t"/>
            </v:shape>
            <v:shape style="position:absolute;left:10829;top:4784;width:0;height:161" coordorigin="10829,4784" coordsize="0,161" path="m10829,4945l10829,4784e" filled="f" stroked="t" strokeweight="0.398pt" strokecolor="#000000">
              <v:path arrowok="t"/>
            </v:shape>
            <v:shape style="position:absolute;left:10829;top:4945;width:0;height:161" coordorigin="10829,4945" coordsize="0,161" path="m10829,5106l10829,4945e" filled="f" stroked="t" strokeweight="0.398pt" strokecolor="#000000">
              <v:path arrowok="t"/>
            </v:shape>
            <v:shape style="position:absolute;left:10829;top:5106;width:0;height:161" coordorigin="10829,5106" coordsize="0,161" path="m10829,5267l10829,5106e" filled="f" stroked="t" strokeweight="0.398pt" strokecolor="#000000">
              <v:path arrowok="t"/>
            </v:shape>
            <v:shape style="position:absolute;left:10829;top:5267;width:0;height:161" coordorigin="10829,5267" coordsize="0,161" path="m10829,5428l10829,5267e" filled="f" stroked="t" strokeweight="0.398pt" strokecolor="#000000">
              <v:path arrowok="t"/>
            </v:shape>
            <v:shape style="position:absolute;left:10829;top:5428;width:0;height:161" coordorigin="10829,5428" coordsize="0,161" path="m10829,5589l10829,5428e" filled="f" stroked="t" strokeweight="0.398pt" strokecolor="#000000">
              <v:path arrowok="t"/>
            </v:shape>
            <v:shape style="position:absolute;left:10829;top:5589;width:0;height:161" coordorigin="10829,5589" coordsize="0,161" path="m10829,5750l10829,5589e" filled="f" stroked="t" strokeweight="0.398pt" strokecolor="#000000">
              <v:path arrowok="t"/>
            </v:shape>
            <v:shape style="position:absolute;left:10829;top:5750;width:0;height:161" coordorigin="10829,5750" coordsize="0,161" path="m10829,5911l10829,5750e" filled="f" stroked="t" strokeweight="0.398pt" strokecolor="#000000">
              <v:path arrowok="t"/>
            </v:shape>
            <v:shape style="position:absolute;left:10829;top:5911;width:0;height:161" coordorigin="10829,5911" coordsize="0,161" path="m10829,6072l10829,5911e" filled="f" stroked="t" strokeweight="0.398pt" strokecolor="#000000">
              <v:path arrowok="t"/>
            </v:shape>
            <v:shape style="position:absolute;left:10829;top:6072;width:0;height:161" coordorigin="10829,6072" coordsize="0,161" path="m10829,6233l10829,6072e" filled="f" stroked="t" strokeweight="0.398pt" strokecolor="#000000">
              <v:path arrowok="t"/>
            </v:shape>
            <v:shape style="position:absolute;left:10829;top:6233;width:0;height:161" coordorigin="10829,6233" coordsize="0,161" path="m10829,6393l10829,6232e" filled="f" stroked="t" strokeweight="0.398pt" strokecolor="#000000">
              <v:path arrowok="t"/>
            </v:shape>
            <v:shape style="position:absolute;left:10829;top:6393;width:0;height:161" coordorigin="10829,6393" coordsize="0,161" path="m10829,6554l10829,6393e" filled="f" stroked="t" strokeweight="0.398pt" strokecolor="#000000">
              <v:path arrowok="t"/>
            </v:shape>
            <v:shape style="position:absolute;left:10829;top:6554;width:0;height:161" coordorigin="10829,6554" coordsize="0,161" path="m10829,6715l10829,6554e" filled="f" stroked="t" strokeweight="0.398pt" strokecolor="#000000">
              <v:path arrowok="t"/>
            </v:shape>
            <v:shape style="position:absolute;left:10829;top:6715;width:0;height:161" coordorigin="10829,6715" coordsize="0,161" path="m10829,6876l10829,6715e" filled="f" stroked="t" strokeweight="0.398pt" strokecolor="#000000">
              <v:path arrowok="t"/>
            </v:shape>
            <v:shape style="position:absolute;left:10829;top:6876;width:0;height:161" coordorigin="10829,6876" coordsize="0,161" path="m10829,7037l10829,6876e" filled="f" stroked="t" strokeweight="0.398pt" strokecolor="#000000">
              <v:path arrowok="t"/>
            </v:shape>
            <v:shape style="position:absolute;left:10829;top:7037;width:0;height:161" coordorigin="10829,7037" coordsize="0,161" path="m10829,7198l10829,7037e" filled="f" stroked="t" strokeweight="0.398pt" strokecolor="#000000">
              <v:path arrowok="t"/>
            </v:shape>
            <v:shape style="position:absolute;left:10829;top:7198;width:0;height:161" coordorigin="10829,7198" coordsize="0,161" path="m10829,7359l10829,7198e" filled="f" stroked="t" strokeweight="0.398pt" strokecolor="#000000">
              <v:path arrowok="t"/>
            </v:shape>
            <v:shape style="position:absolute;left:10829;top:7359;width:0;height:161" coordorigin="10829,7359" coordsize="0,161" path="m10829,7520l10829,7359e" filled="f" stroked="t" strokeweight="0.398pt" strokecolor="#000000">
              <v:path arrowok="t"/>
            </v:shape>
            <v:shape style="position:absolute;left:10829;top:7520;width:0;height:161" coordorigin="10829,7520" coordsize="0,161" path="m10829,7681l10829,7520e" filled="f" stroked="t" strokeweight="0.398pt" strokecolor="#000000">
              <v:path arrowok="t"/>
            </v:shape>
            <v:shape style="position:absolute;left:10829;top:7681;width:0;height:161" coordorigin="10829,7681" coordsize="0,161" path="m10829,7841l10829,7681e" filled="f" stroked="t" strokeweight="0.398pt" strokecolor="#000000">
              <v:path arrowok="t"/>
            </v:shape>
            <v:shape style="position:absolute;left:10829;top:7841;width:0;height:161" coordorigin="10829,7841" coordsize="0,161" path="m10829,8002l10829,7841e" filled="f" stroked="t" strokeweight="0.398pt" strokecolor="#000000">
              <v:path arrowok="t"/>
            </v:shape>
            <v:shape style="position:absolute;left:10829;top:8002;width:0;height:161" coordorigin="10829,8002" coordsize="0,161" path="m10829,8163l10829,8002e" filled="f" stroked="t" strokeweight="0.398pt" strokecolor="#000000">
              <v:path arrowok="t"/>
            </v:shape>
            <v:shape style="position:absolute;left:10829;top:8163;width:0;height:161" coordorigin="10829,8163" coordsize="0,161" path="m10829,8324l10829,8163e" filled="f" stroked="t" strokeweight="0.398pt" strokecolor="#000000">
              <v:path arrowok="t"/>
            </v:shape>
            <v:shape style="position:absolute;left:10829;top:8324;width:0;height:161" coordorigin="10829,8324" coordsize="0,161" path="m10829,8485l10829,8324e" filled="f" stroked="t" strokeweight="0.398pt" strokecolor="#000000">
              <v:path arrowok="t"/>
            </v:shape>
            <v:shape style="position:absolute;left:10829;top:8485;width:0;height:161" coordorigin="10829,8485" coordsize="0,161" path="m10829,8646l10829,8485e" filled="f" stroked="t" strokeweight="0.398pt" strokecolor="#000000">
              <v:path arrowok="t"/>
            </v:shape>
            <v:shape style="position:absolute;left:10829;top:8646;width:0;height:161" coordorigin="10829,8646" coordsize="0,161" path="m10829,8807l10829,8646e" filled="f" stroked="t" strokeweight="0.398pt" strokecolor="#000000">
              <v:path arrowok="t"/>
            </v:shape>
            <v:shape style="position:absolute;left:10829;top:8807;width:0;height:161" coordorigin="10829,8807" coordsize="0,161" path="m10829,8968l10829,8807e" filled="f" stroked="t" strokeweight="0.398pt" strokecolor="#000000">
              <v:path arrowok="t"/>
            </v:shape>
            <v:shape style="position:absolute;left:10829;top:8968;width:0;height:161" coordorigin="10829,8968" coordsize="0,161" path="m10829,9129l10829,8968e" filled="f" stroked="t" strokeweight="0.398pt" strokecolor="#000000">
              <v:path arrowok="t"/>
            </v:shape>
            <v:shape style="position:absolute;left:10829;top:9129;width:0;height:161" coordorigin="10829,9129" coordsize="0,161" path="m10829,9290l10829,9129e" filled="f" stroked="t" strokeweight="0.398pt" strokecolor="#000000">
              <v:path arrowok="t"/>
            </v:shape>
            <v:shape style="position:absolute;left:10829;top:9290;width:0;height:161" coordorigin="10829,9290" coordsize="0,161" path="m10829,9450l10829,9290e" filled="f" stroked="t" strokeweight="0.398pt" strokecolor="#000000">
              <v:path arrowok="t"/>
            </v:shape>
            <v:shape style="position:absolute;left:10829;top:9450;width:0;height:161" coordorigin="10829,9450" coordsize="0,161" path="m10829,9611l10829,9450e" filled="f" stroked="t" strokeweight="0.398pt" strokecolor="#000000">
              <v:path arrowok="t"/>
            </v:shape>
            <v:shape style="position:absolute;left:10829;top:9611;width:0;height:161" coordorigin="10829,9611" coordsize="0,161" path="m10829,9772l10829,9611e" filled="f" stroked="t" strokeweight="0.398pt" strokecolor="#000000">
              <v:path arrowok="t"/>
            </v:shape>
            <v:shape style="position:absolute;left:10829;top:9772;width:0;height:161" coordorigin="10829,9772" coordsize="0,161" path="m10829,9933l10829,9772e" filled="f" stroked="t" strokeweight="0.398pt" strokecolor="#000000">
              <v:path arrowok="t"/>
            </v:shape>
            <v:shape style="position:absolute;left:10829;top:9933;width:0;height:161" coordorigin="10829,9933" coordsize="0,161" path="m10829,10094l10829,9933e" filled="f" stroked="t" strokeweight="0.398pt" strokecolor="#000000">
              <v:path arrowok="t"/>
            </v:shape>
            <v:shape style="position:absolute;left:10829;top:10094;width:0;height:161" coordorigin="10829,10094" coordsize="0,161" path="m10829,10255l10829,10094e" filled="f" stroked="t" strokeweight="0.398pt" strokecolor="#000000">
              <v:path arrowok="t"/>
            </v:shape>
            <v:shape style="position:absolute;left:10829;top:10255;width:0;height:161" coordorigin="10829,10255" coordsize="0,161" path="m10829,10416l10829,10255e" filled="f" stroked="t" strokeweight="0.398pt" strokecolor="#000000">
              <v:path arrowok="t"/>
            </v:shape>
            <v:shape style="position:absolute;left:10829;top:10416;width:0;height:161" coordorigin="10829,10416" coordsize="0,161" path="m10829,10577l10829,10416e" filled="f" stroked="t" strokeweight="0.398pt" strokecolor="#000000">
              <v:path arrowok="t"/>
            </v:shape>
            <v:shape style="position:absolute;left:10829;top:10577;width:0;height:161" coordorigin="10829,10577" coordsize="0,161" path="m10829,10738l10829,10577e" filled="f" stroked="t" strokeweight="0.398pt" strokecolor="#000000">
              <v:path arrowok="t"/>
            </v:shape>
            <v:shape style="position:absolute;left:10829;top:10738;width:0;height:161" coordorigin="10829,10738" coordsize="0,161" path="m10829,10899l10829,10738e" filled="f" stroked="t" strokeweight="0.398pt" strokecolor="#000000">
              <v:path arrowok="t"/>
            </v:shape>
            <v:shape style="position:absolute;left:10829;top:10899;width:0;height:161" coordorigin="10829,10899" coordsize="0,161" path="m10829,11059l10829,10899e" filled="f" stroked="t" strokeweight="0.398pt" strokecolor="#000000">
              <v:path arrowok="t"/>
            </v:shape>
            <v:shape style="position:absolute;left:10829;top:11059;width:0;height:161" coordorigin="10829,11059" coordsize="0,161" path="m10829,11220l10829,11059e" filled="f" stroked="t" strokeweight="0.398pt" strokecolor="#000000">
              <v:path arrowok="t"/>
            </v:shape>
            <v:shape style="position:absolute;left:10829;top:11220;width:0;height:161" coordorigin="10829,11220" coordsize="0,161" path="m10829,11381l10829,11220e" filled="f" stroked="t" strokeweight="0.398pt" strokecolor="#000000">
              <v:path arrowok="t"/>
            </v:shape>
            <v:shape style="position:absolute;left:10829;top:11381;width:0;height:161" coordorigin="10829,11381" coordsize="0,161" path="m10829,11542l10829,11381e" filled="f" stroked="t" strokeweight="0.398pt" strokecolor="#000000">
              <v:path arrowok="t"/>
            </v:shape>
            <v:shape style="position:absolute;left:10829;top:11542;width:0;height:161" coordorigin="10829,11542" coordsize="0,161" path="m10829,11703l10829,11542e" filled="f" stroked="t" strokeweight="0.398pt" strokecolor="#000000">
              <v:path arrowok="t"/>
            </v:shape>
            <v:shape style="position:absolute;left:10829;top:11703;width:0;height:161" coordorigin="10829,11703" coordsize="0,161" path="m10829,11864l10829,11703e" filled="f" stroked="t" strokeweight="0.398pt" strokecolor="#000000">
              <v:path arrowok="t"/>
            </v:shape>
            <v:shape style="position:absolute;left:10829;top:11864;width:0;height:161" coordorigin="10829,11864" coordsize="0,161" path="m10829,12025l10829,11864e" filled="f" stroked="t" strokeweight="0.398pt" strokecolor="#000000">
              <v:path arrowok="t"/>
            </v:shape>
            <v:shape style="position:absolute;left:10829;top:12025;width:0;height:161" coordorigin="10829,12025" coordsize="0,161" path="m10829,12186l10829,12025e" filled="f" stroked="t" strokeweight="0.398pt" strokecolor="#000000">
              <v:path arrowok="t"/>
            </v:shape>
            <v:shape style="position:absolute;left:10829;top:12186;width:0;height:161" coordorigin="10829,12186" coordsize="0,161" path="m10829,12347l10829,12186e" filled="f" stroked="t" strokeweight="0.398pt" strokecolor="#000000">
              <v:path arrowok="t"/>
            </v:shape>
            <v:shape style="position:absolute;left:10829;top:12347;width:0;height:161" coordorigin="10829,12347" coordsize="0,161" path="m10829,12508l10829,12347e" filled="f" stroked="t" strokeweight="0.398pt" strokecolor="#000000">
              <v:path arrowok="t"/>
            </v:shape>
            <v:shape style="position:absolute;left:10829;top:12508;width:0;height:161" coordorigin="10829,12508" coordsize="0,161" path="m10829,12668l10829,12508e" filled="f" stroked="t" strokeweight="0.398pt" strokecolor="#000000">
              <v:path arrowok="t"/>
            </v:shape>
            <v:shape style="position:absolute;left:10829;top:12668;width:0;height:161" coordorigin="10829,12668" coordsize="0,161" path="m10829,12829l10829,12668e" filled="f" stroked="t" strokeweight="0.398pt" strokecolor="#000000">
              <v:path arrowok="t"/>
            </v:shape>
            <v:shape style="position:absolute;left:10829;top:12829;width:0;height:161" coordorigin="10829,12829" coordsize="0,161" path="m10829,12990l10829,12829e" filled="f" stroked="t" strokeweight="0.398pt" strokecolor="#000000">
              <v:path arrowok="t"/>
            </v:shape>
            <v:shape style="position:absolute;left:10829;top:12990;width:0;height:161" coordorigin="10829,12990" coordsize="0,161" path="m10829,13151l10829,12990e" filled="f" stroked="t" strokeweight="0.398pt" strokecolor="#000000">
              <v:path arrowok="t"/>
            </v:shape>
            <v:shape style="position:absolute;left:10829;top:13151;width:0;height:161" coordorigin="10829,13151" coordsize="0,161" path="m10829,13312l10829,13151e" filled="f" stroked="t" strokeweight="0.398pt" strokecolor="#000000">
              <v:path arrowok="t"/>
            </v:shape>
            <v:shape style="position:absolute;left:10829;top:13312;width:0;height:161" coordorigin="10829,13312" coordsize="0,161" path="m10829,13473l10829,13312e" filled="f" stroked="t" strokeweight="0.398pt" strokecolor="#000000">
              <v:path arrowok="t"/>
            </v:shape>
            <v:shape style="position:absolute;left:10829;top:13473;width:0;height:161" coordorigin="10829,13473" coordsize="0,161" path="m10829,13634l10829,13473e" filled="f" stroked="t" strokeweight="0.398pt" strokecolor="#000000">
              <v:path arrowok="t"/>
            </v:shape>
            <v:shape style="position:absolute;left:10829;top:13634;width:0;height:161" coordorigin="10829,13634" coordsize="0,161" path="m10829,13795l10829,13634e" filled="f" stroked="t" strokeweight="0.398pt" strokecolor="#000000">
              <v:path arrowok="t"/>
            </v:shape>
            <v:shape style="position:absolute;left:10829;top:13795;width:0;height:161" coordorigin="10829,13795" coordsize="0,161" path="m10829,13956l10829,13795e" filled="f" stroked="t" strokeweight="0.398pt" strokecolor="#000000">
              <v:path arrowok="t"/>
            </v:shape>
            <v:shape style="position:absolute;left:10829;top:13956;width:0;height:161" coordorigin="10829,13956" coordsize="0,161" path="m10829,14116l10829,13956e" filled="f" stroked="t" strokeweight="0.398pt" strokecolor="#000000">
              <v:path arrowok="t"/>
            </v:shape>
            <v:shape style="position:absolute;left:10829;top:14116;width:0;height:161" coordorigin="10829,14116" coordsize="0,161" path="m10829,14277l10829,14116e" filled="f" stroked="t" strokeweight="0.398pt" strokecolor="#000000">
              <v:path arrowok="t"/>
            </v:shape>
            <v:shape style="position:absolute;left:10829;top:14277;width:0;height:161" coordorigin="10829,14277" coordsize="0,161" path="m10829,14438l10829,14277e" filled="f" stroked="t" strokeweight="0.398pt" strokecolor="#000000">
              <v:path arrowok="t"/>
            </v:shape>
            <v:shape style="position:absolute;left:10829;top:14438;width:0;height:161" coordorigin="10829,14438" coordsize="0,161" path="m10829,14599l10829,14438e" filled="f" stroked="t" strokeweight="0.398pt" strokecolor="#000000">
              <v:path arrowok="t"/>
            </v:shape>
            <v:shape style="position:absolute;left:10829;top:14599;width:0;height:161" coordorigin="10829,14599" coordsize="0,161" path="m10829,14760l10829,1459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segList</w:t>
      </w:r>
      <w:r>
        <w:rPr>
          <w:rFonts w:cs="Times New Roman" w:hAnsi="Times New Roman" w:eastAsia="Times New Roman" w:ascii="Times New Roman"/>
          <w:spacing w:val="3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2"/>
          <w:sz w:val="16"/>
          <w:szCs w:val="16"/>
        </w:rPr>
        <w:t>slice_filter(segList,</w:t>
      </w:r>
      <w:r>
        <w:rPr>
          <w:rFonts w:cs="Times New Roman" w:hAnsi="Times New Roman" w:eastAsia="Times New Roman" w:ascii="Times New Roman"/>
          <w:spacing w:val="31"/>
          <w:w w:val="16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segList_HW)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Pick</w:t>
      </w:r>
      <w:r>
        <w:rPr>
          <w:rFonts w:cs="Times New Roman" w:hAnsi="Times New Roman" w:eastAsia="Times New Roman" w:ascii="Times New Roman"/>
          <w:spacing w:val="13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4"/>
          <w:sz w:val="16"/>
          <w:szCs w:val="16"/>
        </w:rPr>
        <w:t>(or</w:t>
      </w:r>
      <w:r>
        <w:rPr>
          <w:rFonts w:cs="Times New Roman" w:hAnsi="Times New Roman" w:eastAsia="Times New Roman" w:ascii="Times New Roman"/>
          <w:spacing w:val="-13"/>
          <w:w w:val="17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4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47"/>
          <w:w w:val="17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spacing w:val="-17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10,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all)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segments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randomly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inj_num</w:t>
      </w:r>
      <w:r>
        <w:rPr>
          <w:rFonts w:cs="Times New Roman" w:hAnsi="Times New Roman" w:eastAsia="Times New Roman" w:ascii="Times New Roman"/>
          <w:spacing w:val="4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57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0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57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(segList)</w:t>
      </w:r>
      <w:r>
        <w:rPr>
          <w:rFonts w:cs="Times New Roman" w:hAnsi="Times New Roman" w:eastAsia="Times New Roman" w:ascii="Times New Roman"/>
          <w:spacing w:val="-36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5: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inj_num</w:t>
      </w:r>
      <w:r>
        <w:rPr>
          <w:rFonts w:cs="Times New Roman" w:hAnsi="Times New Roman" w:eastAsia="Times New Roman" w:ascii="Times New Roman"/>
          <w:spacing w:val="46"/>
          <w:w w:val="12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5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(0,</w:t>
      </w:r>
      <w:r>
        <w:rPr>
          <w:rFonts w:cs="Times New Roman" w:hAnsi="Times New Roman" w:eastAsia="Times New Roman" w:ascii="Times New Roman"/>
          <w:spacing w:val="43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(segList))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48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less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spacing w:val="1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5,</w:t>
      </w:r>
      <w:r>
        <w:rPr>
          <w:rFonts w:cs="Times New Roman" w:hAnsi="Times New Roman" w:eastAsia="Times New Roman" w:ascii="Times New Roman"/>
          <w:spacing w:val="52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throw</w:t>
      </w:r>
      <w:r>
        <w:rPr>
          <w:rFonts w:cs="Times New Roman" w:hAnsi="Times New Roman" w:eastAsia="Times New Roman" w:ascii="Times New Roman"/>
          <w:spacing w:val="-34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caution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pict>
          <v:group style="position:absolute;margin-left:182.387pt;margin-top:6.11553pt;width:3.985pt;height:1.992pt;mso-position-horizontal-relative:page;mso-position-vertical-relative:paragraph;z-index:-1456" coordorigin="3648,122" coordsize="80,40">
            <v:shape style="position:absolute;left:3652;top:126;width:0;height:32" coordorigin="3652,126" coordsize="0,32" path="m3652,158l3652,126e" filled="f" stroked="t" strokeweight="0.398pt" strokecolor="#000000">
              <v:path arrowok="t"/>
            </v:shape>
            <v:shape style="position:absolute;left:3656;top:154;width:64;height:0" coordorigin="3656,154" coordsize="64,0" path="m3656,154l3719,154e" filled="f" stroked="t" strokeweight="0.398pt" strokecolor="#000000">
              <v:path arrowok="t"/>
            </v:shape>
            <v:shape style="position:absolute;left:3723;top:126;width:0;height:32" coordorigin="3723,126" coordsize="0,32" path="m3723,158l3723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11.08pt;margin-top:6.11553pt;width:3.985pt;height:1.992pt;mso-position-horizontal-relative:page;mso-position-vertical-relative:paragraph;z-index:-1455" coordorigin="4222,122" coordsize="80,40">
            <v:shape style="position:absolute;left:4226;top:126;width:0;height:32" coordorigin="4226,126" coordsize="0,32" path="m4226,158l4226,126e" filled="f" stroked="t" strokeweight="0.398pt" strokecolor="#000000">
              <v:path arrowok="t"/>
            </v:shape>
            <v:shape style="position:absolute;left:4230;top:154;width:64;height:0" coordorigin="4230,154" coordsize="64,0" path="m4230,154l4293,154e" filled="f" stroked="t" strokeweight="0.398pt" strokecolor="#000000">
              <v:path arrowok="t"/>
            </v:shape>
            <v:shape style="position:absolute;left:4297;top:126;width:0;height:32" coordorigin="4297,126" coordsize="0,32" path="m4297,158l4297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30.209pt;margin-top:6.11553pt;width:3.984pt;height:1.992pt;mso-position-horizontal-relative:page;mso-position-vertical-relative:paragraph;z-index:-1454" coordorigin="4604,122" coordsize="80,40">
            <v:shape style="position:absolute;left:4608;top:126;width:0;height:32" coordorigin="4608,126" coordsize="0,32" path="m4608,158l4608,126e" filled="f" stroked="t" strokeweight="0.398pt" strokecolor="#000000">
              <v:path arrowok="t"/>
            </v:shape>
            <v:shape style="position:absolute;left:4612;top:154;width:64;height:0" coordorigin="4612,154" coordsize="64,0" path="m4612,154l4676,154e" filled="f" stroked="t" strokeweight="0.398pt" strokecolor="#000000">
              <v:path arrowok="t"/>
            </v:shape>
            <v:shape style="position:absolute;left:4680;top:126;width:0;height:32" coordorigin="4680,126" coordsize="0,32" path="m4680,158l4680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54.119pt;margin-top:6.11553pt;width:3.985pt;height:1.992pt;mso-position-horizontal-relative:page;mso-position-vertical-relative:paragraph;z-index:-1453" coordorigin="5082,122" coordsize="80,40">
            <v:shape style="position:absolute;left:5086;top:126;width:0;height:32" coordorigin="5086,126" coordsize="0,32" path="m5086,158l5086,126e" filled="f" stroked="t" strokeweight="0.398pt" strokecolor="#000000">
              <v:path arrowok="t"/>
            </v:shape>
            <v:shape style="position:absolute;left:5090;top:154;width:64;height:0" coordorigin="5090,154" coordsize="64,0" path="m5090,154l5154,154e" filled="f" stroked="t" strokeweight="0.398pt" strokecolor="#000000">
              <v:path arrowok="t"/>
            </v:shape>
            <v:shape style="position:absolute;left:5158;top:126;width:0;height:32" coordorigin="5158,126" coordsize="0,32" path="m5158,158l5158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78.03pt;margin-top:6.11553pt;width:3.984pt;height:1.992pt;mso-position-horizontal-relative:page;mso-position-vertical-relative:paragraph;z-index:-1452" coordorigin="5561,122" coordsize="80,40">
            <v:shape style="position:absolute;left:5565;top:126;width:0;height:32" coordorigin="5565,126" coordsize="0,32" path="m5565,158l5565,126e" filled="f" stroked="t" strokeweight="0.398pt" strokecolor="#000000">
              <v:path arrowok="t"/>
            </v:shape>
            <v:shape style="position:absolute;left:5569;top:154;width:64;height:0" coordorigin="5569,154" coordsize="64,0" path="m5569,154l5632,154e" filled="f" stroked="t" strokeweight="0.398pt" strokecolor="#000000">
              <v:path arrowok="t"/>
            </v:shape>
            <v:shape style="position:absolute;left:5636;top:126;width:0;height:32" coordorigin="5636,126" coordsize="0,32" path="m5636,158l5636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01.94pt;margin-top:6.11553pt;width:3.985pt;height:1.992pt;mso-position-horizontal-relative:page;mso-position-vertical-relative:paragraph;z-index:-1451" coordorigin="6039,122" coordsize="80,40">
            <v:shape style="position:absolute;left:6043;top:126;width:0;height:32" coordorigin="6043,126" coordsize="0,32" path="m6043,158l6043,126e" filled="f" stroked="t" strokeweight="0.398pt" strokecolor="#000000">
              <v:path arrowok="t"/>
            </v:shape>
            <v:shape style="position:absolute;left:6047;top:154;width:64;height:0" coordorigin="6047,154" coordsize="64,0" path="m6047,154l6111,154e" filled="f" stroked="t" strokeweight="0.398pt" strokecolor="#000000">
              <v:path arrowok="t"/>
            </v:shape>
            <v:shape style="position:absolute;left:6115;top:126;width:0;height:32" coordorigin="6115,126" coordsize="0,32" path="m6115,158l6115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44.979pt;margin-top:6.11553pt;width:3.985pt;height:1.992pt;mso-position-horizontal-relative:page;mso-position-vertical-relative:paragraph;z-index:-1450" coordorigin="6900,122" coordsize="80,40">
            <v:shape style="position:absolute;left:6904;top:126;width:0;height:32" coordorigin="6904,126" coordsize="0,32" path="m6904,158l6904,126e" filled="f" stroked="t" strokeweight="0.398pt" strokecolor="#000000">
              <v:path arrowok="t"/>
            </v:shape>
            <v:shape style="position:absolute;left:6908;top:154;width:64;height:0" coordorigin="6908,154" coordsize="64,0" path="m6908,154l6971,154e" filled="f" stroked="t" strokeweight="0.398pt" strokecolor="#000000">
              <v:path arrowok="t"/>
            </v:shape>
            <v:shape style="position:absolute;left:6975;top:126;width:0;height:32" coordorigin="6975,126" coordsize="0,32" path="m6975,158l6975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73.672pt;margin-top:6.11553pt;width:3.985pt;height:1.992pt;mso-position-horizontal-relative:page;mso-position-vertical-relative:paragraph;z-index:-1449" coordorigin="7473,122" coordsize="80,40">
            <v:shape style="position:absolute;left:7477;top:126;width:0;height:32" coordorigin="7477,126" coordsize="0,32" path="m7477,158l7477,126e" filled="f" stroked="t" strokeweight="0.398pt" strokecolor="#000000">
              <v:path arrowok="t"/>
            </v:shape>
            <v:shape style="position:absolute;left:7481;top:154;width:64;height:0" coordorigin="7481,154" coordsize="64,0" path="m7481,154l7545,154e" filled="f" stroked="t" strokeweight="0.398pt" strokecolor="#000000">
              <v:path arrowok="t"/>
            </v:shape>
            <v:shape style="position:absolute;left:7549;top:126;width:0;height:32" coordorigin="7549,126" coordsize="0,32" path="m7549,158l7549,12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88.018pt;margin-top:6.11553pt;width:3.985pt;height:1.992pt;mso-position-horizontal-relative:page;mso-position-vertical-relative:paragraph;z-index:-1448" coordorigin="7760,122" coordsize="80,40">
            <v:shape style="position:absolute;left:7764;top:126;width:0;height:32" coordorigin="7764,126" coordsize="0,32" path="m7764,158l7764,126e" filled="f" stroked="t" strokeweight="0.398pt" strokecolor="#000000">
              <v:path arrowok="t"/>
            </v:shape>
            <v:shape style="position:absolute;left:7768;top:154;width:64;height:0" coordorigin="7768,154" coordsize="64,0" path="m7768,154l7832,154e" filled="f" stroked="t" strokeweight="0.398pt" strokecolor="#000000">
              <v:path arrowok="t"/>
            </v:shape>
            <v:shape style="position:absolute;left:7836;top:126;width:0;height:32" coordorigin="7836,126" coordsize="0,32" path="m7836,158l7836,1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45"/>
          <w:sz w:val="16"/>
          <w:szCs w:val="16"/>
        </w:rPr>
        <w:t>print</w:t>
      </w:r>
      <w:r>
        <w:rPr>
          <w:rFonts w:cs="Times New Roman" w:hAnsi="Times New Roman" w:eastAsia="Times New Roman" w:ascii="Times New Roman"/>
          <w:b/>
          <w:spacing w:val="14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’Caution:</w:t>
      </w:r>
      <w:r>
        <w:rPr>
          <w:rFonts w:cs="Times New Roman" w:hAnsi="Times New Roman" w:eastAsia="Times New Roman" w:ascii="Times New Roman"/>
          <w:spacing w:val="2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there</w:t>
      </w:r>
      <w:r>
        <w:rPr>
          <w:rFonts w:cs="Times New Roman" w:hAnsi="Times New Roman" w:eastAsia="Times New Roman" w:ascii="Times New Roman"/>
          <w:spacing w:val="5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42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less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than</w:t>
      </w:r>
      <w:r>
        <w:rPr>
          <w:rFonts w:cs="Times New Roman" w:hAnsi="Times New Roman" w:eastAsia="Times New Roman" w:ascii="Times New Roman"/>
          <w:spacing w:val="2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five</w:t>
      </w:r>
      <w:r>
        <w:rPr>
          <w:rFonts w:cs="Times New Roman" w:hAnsi="Times New Roman" w:eastAsia="Times New Roman" w:ascii="Times New Roman"/>
          <w:spacing w:val="5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suitable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spots</w:t>
      </w:r>
      <w:r>
        <w:rPr>
          <w:rFonts w:cs="Times New Roman" w:hAnsi="Times New Roman" w:eastAsia="Times New Roman" w:ascii="Times New Roman"/>
          <w:spacing w:val="3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%s!’</w:t>
      </w:r>
      <w:r>
        <w:rPr>
          <w:rFonts w:cs="Times New Roman" w:hAnsi="Times New Roman" w:eastAsia="Times New Roman" w:ascii="Times New Roman"/>
          <w:spacing w:val="-19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1"/>
          <w:sz w:val="16"/>
          <w:szCs w:val="16"/>
        </w:rPr>
        <w:t>%</w:t>
      </w:r>
      <w:r>
        <w:rPr>
          <w:rFonts w:cs="Times New Roman" w:hAnsi="Times New Roman" w:eastAsia="Times New Roman" w:ascii="Times New Roman"/>
          <w:spacing w:val="0"/>
          <w:w w:val="71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1"/>
          <w:w w:val="7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pict>
          <v:group style="position:absolute;margin-left:158.477pt;margin-top:6.11453pt;width:3.984pt;height:1.992pt;mso-position-horizontal-relative:page;mso-position-vertical-relative:paragraph;z-index:-1447" coordorigin="3170,122" coordsize="80,40">
            <v:shape style="position:absolute;left:3174;top:126;width:0;height:32" coordorigin="3174,126" coordsize="0,32" path="m3174,158l3174,126e" filled="f" stroked="t" strokeweight="0.398pt" strokecolor="#000000">
              <v:path arrowok="t"/>
            </v:shape>
            <v:shape style="position:absolute;left:3178;top:154;width:64;height:0" coordorigin="3178,154" coordsize="64,0" path="m3178,154l3241,154e" filled="f" stroked="t" strokeweight="0.398pt" strokecolor="#000000">
              <v:path arrowok="t"/>
            </v:shape>
            <v:shape style="position:absolute;left:3245;top:126;width:0;height:32" coordorigin="3245,126" coordsize="0,32" path="m3245,158l3245,1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35"/>
          <w:sz w:val="16"/>
          <w:szCs w:val="16"/>
        </w:rPr>
        <w:t>print</w:t>
      </w:r>
      <w:r>
        <w:rPr>
          <w:rFonts w:cs="Times New Roman" w:hAnsi="Times New Roman" w:eastAsia="Times New Roman" w:ascii="Times New Roman"/>
          <w:b/>
          <w:spacing w:val="52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’{0}</w:t>
      </w:r>
      <w:r>
        <w:rPr>
          <w:rFonts w:cs="Times New Roman" w:hAnsi="Times New Roman" w:eastAsia="Times New Roman" w:ascii="Times New Roman"/>
          <w:spacing w:val="36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only!’.</w:t>
      </w: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format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(segList))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w w:val="154"/>
          <w:sz w:val="16"/>
          <w:szCs w:val="16"/>
        </w:rPr>
        <w:t>else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33"/>
          <w:sz w:val="16"/>
          <w:szCs w:val="16"/>
        </w:rPr>
        <w:t>while</w:t>
      </w:r>
      <w:r>
        <w:rPr>
          <w:rFonts w:cs="Times New Roman" w:hAnsi="Times New Roman" w:eastAsia="Times New Roman" w:ascii="Times New Roman"/>
          <w:b/>
          <w:spacing w:val="36"/>
          <w:w w:val="13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3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33"/>
          <w:sz w:val="16"/>
          <w:szCs w:val="16"/>
        </w:rPr>
        <w:t>(inj_num)</w:t>
      </w:r>
      <w:r>
        <w:rPr>
          <w:rFonts w:cs="Times New Roman" w:hAnsi="Times New Roman" w:eastAsia="Times New Roman" w:ascii="Times New Roman"/>
          <w:spacing w:val="0"/>
          <w:w w:val="13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3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5: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randint(0,</w:t>
      </w:r>
      <w:r>
        <w:rPr>
          <w:rFonts w:cs="Times New Roman" w:hAnsi="Times New Roman" w:eastAsia="Times New Roman" w:ascii="Times New Roman"/>
          <w:spacing w:val="35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(segList)-1)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1216" w:right="6715"/>
      </w:pPr>
      <w:r>
        <w:rPr>
          <w:rFonts w:cs="Times New Roman" w:hAnsi="Times New Roman" w:eastAsia="Times New Roman" w:ascii="Times New Roman"/>
          <w:b/>
          <w:spacing w:val="0"/>
          <w:w w:val="20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4"/>
          <w:w w:val="20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0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8"/>
          <w:w w:val="20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inj_num: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1598" w:right="7098"/>
      </w:pPr>
      <w:r>
        <w:rPr>
          <w:rFonts w:cs="Times New Roman" w:hAnsi="Times New Roman" w:eastAsia="Times New Roman" w:ascii="Times New Roman"/>
          <w:b/>
          <w:spacing w:val="0"/>
          <w:w w:val="130"/>
          <w:sz w:val="16"/>
          <w:szCs w:val="16"/>
        </w:rPr>
        <w:t>continue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1216" w:right="6620"/>
      </w:pP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inj_num.append(i)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inj_num.sort()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List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[]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b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7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inj_num: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List.append(segList[i])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recover</w:t>
      </w:r>
      <w:r>
        <w:rPr>
          <w:rFonts w:cs="Times New Roman" w:hAnsi="Times New Roman" w:eastAsia="Times New Roman" w:ascii="Times New Roman"/>
          <w:spacing w:val="4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injections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-9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b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46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(0,</w:t>
      </w:r>
      <w:r>
        <w:rPr>
          <w:rFonts w:cs="Times New Roman" w:hAnsi="Times New Roman" w:eastAsia="Times New Roman" w:ascii="Times New Roman"/>
          <w:spacing w:val="19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(A)):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pict>
          <v:group style="position:absolute;margin-left:168.041pt;margin-top:6.11553pt;width:3.985pt;height:1.992pt;mso-position-horizontal-relative:page;mso-position-vertical-relative:paragraph;z-index:-1446" coordorigin="3361,122" coordsize="80,40">
            <v:shape style="position:absolute;left:3365;top:126;width:0;height:32" coordorigin="3365,126" coordsize="0,32" path="m3365,158l3365,126e" filled="f" stroked="t" strokeweight="0.398pt" strokecolor="#000000">
              <v:path arrowok="t"/>
            </v:shape>
            <v:shape style="position:absolute;left:3369;top:154;width:64;height:0" coordorigin="3369,154" coordsize="64,0" path="m3369,154l3433,154e" filled="f" stroked="t" strokeweight="0.398pt" strokecolor="#000000">
              <v:path arrowok="t"/>
            </v:shape>
            <v:shape style="position:absolute;left:3437;top:126;width:0;height:32" coordorigin="3437,126" coordsize="0,32" path="m3437,158l3437,1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f.write(’{0}</w:t>
      </w:r>
      <w:r>
        <w:rPr>
          <w:rFonts w:cs="Times New Roman" w:hAnsi="Times New Roman" w:eastAsia="Times New Roman" w:ascii="Times New Roman"/>
          <w:spacing w:val="36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05"/>
          <w:sz w:val="16"/>
          <w:szCs w:val="16"/>
        </w:rPr>
        <w:t>’.</w:t>
      </w: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format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(A[k]))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Amplify</w:t>
      </w:r>
      <w:r>
        <w:rPr>
          <w:rFonts w:cs="Times New Roman" w:hAnsi="Times New Roman" w:eastAsia="Times New Roman" w:ascii="Times New Roman"/>
          <w:spacing w:val="-2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5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7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difference</w:t>
      </w:r>
      <w:r>
        <w:rPr>
          <w:rFonts w:cs="Times New Roman" w:hAnsi="Times New Roman" w:eastAsia="Times New Roman" w:ascii="Times New Roman"/>
          <w:spacing w:val="5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next</w:t>
      </w:r>
      <w:r>
        <w:rPr>
          <w:rFonts w:cs="Times New Roman" w:hAnsi="Times New Roman" w:eastAsia="Times New Roman" w:ascii="Times New Roman"/>
          <w:spacing w:val="2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amplification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b/>
          <w:spacing w:val="0"/>
          <w:w w:val="19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b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0: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temp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2"/>
          <w:sz w:val="16"/>
          <w:szCs w:val="16"/>
        </w:rPr>
        <w:t>temp_strain</w:t>
      </w:r>
      <w:r>
        <w:rPr>
          <w:rFonts w:cs="Times New Roman" w:hAnsi="Times New Roman" w:eastAsia="Times New Roman" w:ascii="Times New Roman"/>
          <w:spacing w:val="40"/>
          <w:w w:val="139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position w:val="2"/>
          <w:sz w:val="16"/>
          <w:szCs w:val="16"/>
        </w:rPr>
        <w:t>(A[k])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865"/>
      </w:pPr>
      <w:r>
        <w:rPr>
          <w:rFonts w:cs="Times New Roman" w:hAnsi="Times New Roman" w:eastAsia="Times New Roman" w:ascii="Times New Roman"/>
          <w:b/>
          <w:w w:val="154"/>
          <w:position w:val="1"/>
          <w:sz w:val="16"/>
          <w:szCs w:val="16"/>
        </w:rPr>
        <w:t>else</w:t>
      </w:r>
      <w:r>
        <w:rPr>
          <w:rFonts w:cs="Times New Roman" w:hAnsi="Times New Roman" w:eastAsia="Times New Roman" w:ascii="Times New Roman"/>
          <w:w w:val="215"/>
          <w:position w:val="1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248"/>
      </w:pPr>
      <w:r>
        <w:rPr>
          <w:rFonts w:cs="Times New Roman" w:hAnsi="Times New Roman" w:eastAsia="Times New Roman" w:ascii="Times New Roman"/>
          <w:spacing w:val="0"/>
          <w:w w:val="119"/>
          <w:position w:val="3"/>
          <w:sz w:val="16"/>
          <w:szCs w:val="16"/>
        </w:rPr>
        <w:t>temp</w:t>
      </w:r>
      <w:r>
        <w:rPr>
          <w:rFonts w:cs="Times New Roman" w:hAnsi="Times New Roman" w:eastAsia="Times New Roman" w:ascii="Times New Roman"/>
          <w:spacing w:val="0"/>
          <w:w w:val="119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3"/>
          <w:sz w:val="16"/>
          <w:szCs w:val="16"/>
        </w:rPr>
        <w:t>temp_strain</w:t>
      </w:r>
      <w:r>
        <w:rPr>
          <w:rFonts w:cs="Times New Roman" w:hAnsi="Times New Roman" w:eastAsia="Times New Roman" w:ascii="Times New Roman"/>
          <w:spacing w:val="40"/>
          <w:w w:val="139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6"/>
          <w:szCs w:val="16"/>
        </w:rPr>
        <w:t>(A[k]</w:t>
      </w:r>
      <w:r>
        <w:rPr>
          <w:rFonts w:cs="Times New Roman" w:hAnsi="Times New Roman" w:eastAsia="Times New Roman" w:ascii="Times New Roman"/>
          <w:spacing w:val="-21"/>
          <w:w w:val="15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51"/>
          <w:w w:val="15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3"/>
          <w:sz w:val="16"/>
          <w:szCs w:val="16"/>
        </w:rPr>
        <w:t>A[k-1])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injection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every</w:t>
      </w:r>
      <w:r>
        <w:rPr>
          <w:rFonts w:cs="Times New Roman" w:hAnsi="Times New Roman" w:eastAsia="Times New Roman" w:ascii="Times New Roman"/>
          <w:spacing w:val="-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piece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SNRsum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65"/>
      </w:pP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b/>
          <w:spacing w:val="42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seg</w:t>
      </w:r>
      <w:r>
        <w:rPr>
          <w:rFonts w:cs="Times New Roman" w:hAnsi="Times New Roman" w:eastAsia="Times New Roman" w:ascii="Times New Roman"/>
          <w:spacing w:val="30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46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6"/>
          <w:szCs w:val="16"/>
        </w:rPr>
        <w:t>List: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60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19"/>
          <w:w w:val="16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16"/>
          <w:szCs w:val="16"/>
        </w:rPr>
        <w:t>Injection</w:t>
      </w:r>
      <w:r>
        <w:rPr>
          <w:rFonts w:cs="Times New Roman" w:hAnsi="Times New Roman" w:eastAsia="Times New Roman" w:ascii="Times New Roman"/>
          <w:spacing w:val="-19"/>
          <w:w w:val="16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16"/>
          <w:szCs w:val="16"/>
        </w:rPr>
        <w:t>starts</w:t>
      </w:r>
      <w:r>
        <w:rPr>
          <w:rFonts w:cs="Times New Roman" w:hAnsi="Times New Roman" w:eastAsia="Times New Roman" w:ascii="Times New Roman"/>
          <w:spacing w:val="0"/>
          <w:w w:val="16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6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39"/>
          <w:w w:val="16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middle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36"/>
          <w:position w:val="2"/>
          <w:sz w:val="16"/>
          <w:szCs w:val="16"/>
        </w:rPr>
        <w:t>inj_sample</w:t>
      </w:r>
      <w:r>
        <w:rPr>
          <w:rFonts w:cs="Times New Roman" w:hAnsi="Times New Roman" w:eastAsia="Times New Roman" w:ascii="Times New Roman"/>
          <w:spacing w:val="42"/>
          <w:w w:val="136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2"/>
          <w:position w:val="2"/>
          <w:sz w:val="16"/>
          <w:szCs w:val="16"/>
        </w:rPr>
        <w:t>seg.start</w:t>
      </w:r>
      <w:r>
        <w:rPr>
          <w:rFonts w:cs="Times New Roman" w:hAnsi="Times New Roman" w:eastAsia="Times New Roman" w:ascii="Times New Roman"/>
          <w:spacing w:val="31"/>
          <w:w w:val="162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2"/>
          <w:sz w:val="16"/>
          <w:szCs w:val="16"/>
        </w:rPr>
        <w:t>16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65"/>
          <w:position w:val="2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248"/>
      </w:pP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Superpose</w:t>
      </w:r>
      <w:r>
        <w:rPr>
          <w:rFonts w:cs="Times New Roman" w:hAnsi="Times New Roman" w:eastAsia="Times New Roman" w:ascii="Times New Roman"/>
          <w:spacing w:val="44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1"/>
          <w:sz w:val="16"/>
          <w:szCs w:val="16"/>
        </w:rPr>
        <w:t>waveform</w:t>
      </w:r>
      <w:r>
        <w:rPr>
          <w:rFonts w:cs="Times New Roman" w:hAnsi="Times New Roman" w:eastAsia="Times New Roman" w:ascii="Times New Roman"/>
          <w:spacing w:val="-27"/>
          <w:w w:val="12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0"/>
          <w:w w:val="15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28"/>
          <w:w w:val="15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position w:val="1"/>
          <w:sz w:val="16"/>
          <w:szCs w:val="16"/>
        </w:rPr>
        <w:t>signal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b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b/>
          <w:spacing w:val="46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39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(0,</w:t>
      </w:r>
      <w:r>
        <w:rPr>
          <w:rFonts w:cs="Times New Roman" w:hAnsi="Times New Roman" w:eastAsia="Times New Roman" w:ascii="Times New Roman"/>
          <w:spacing w:val="19"/>
          <w:w w:val="13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temp.size):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1598" w:right="4707"/>
      </w:pP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strain[inj_sample</w:t>
      </w:r>
      <w:r>
        <w:rPr>
          <w:rFonts w:cs="Times New Roman" w:hAnsi="Times New Roman" w:eastAsia="Times New Roman" w:ascii="Times New Roman"/>
          <w:spacing w:val="38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5"/>
          <w:sz w:val="16"/>
          <w:szCs w:val="16"/>
        </w:rPr>
        <w:t>j]</w:t>
      </w:r>
      <w:r>
        <w:rPr>
          <w:rFonts w:cs="Times New Roman" w:hAnsi="Times New Roman" w:eastAsia="Times New Roman" w:ascii="Times New Roman"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temp[j]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37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Injection</w:t>
      </w:r>
      <w:r>
        <w:rPr>
          <w:rFonts w:cs="Times New Roman" w:hAnsi="Times New Roman" w:eastAsia="Times New Roman" w:ascii="Times New Roman"/>
          <w:spacing w:val="30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Recovery</w:t>
      </w:r>
      <w:r>
        <w:rPr>
          <w:rFonts w:cs="Times New Roman" w:hAnsi="Times New Roman" w:eastAsia="Times New Roman" w:ascii="Times New Roman"/>
          <w:spacing w:val="4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--#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#using</w:t>
      </w:r>
      <w:r>
        <w:rPr>
          <w:rFonts w:cs="Times New Roman" w:hAnsi="Times New Roman" w:eastAsia="Times New Roman" w:ascii="Times New Roman"/>
          <w:spacing w:val="2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segments</w:t>
      </w:r>
      <w:r>
        <w:rPr>
          <w:rFonts w:cs="Times New Roman" w:hAnsi="Times New Roman" w:eastAsia="Times New Roman" w:ascii="Times New Roman"/>
          <w:spacing w:val="-19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above</w:t>
      </w:r>
      <w:r>
        <w:rPr>
          <w:rFonts w:cs="Times New Roman" w:hAnsi="Times New Roman" w:eastAsia="Times New Roman" w:ascii="Times New Roman"/>
          <w:spacing w:val="-9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3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strain[seg]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remove</w:t>
      </w:r>
      <w:r>
        <w:rPr>
          <w:rFonts w:cs="Times New Roman" w:hAnsi="Times New Roman" w:eastAsia="Times New Roman" w:ascii="Times New Roman"/>
          <w:spacing w:val="-29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1"/>
          <w:sz w:val="16"/>
          <w:szCs w:val="16"/>
        </w:rPr>
        <w:t>effects</w:t>
      </w:r>
      <w:r>
        <w:rPr>
          <w:rFonts w:cs="Times New Roman" w:hAnsi="Times New Roman" w:eastAsia="Times New Roman" w:ascii="Times New Roman"/>
          <w:spacing w:val="15"/>
          <w:w w:val="16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1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37"/>
          <w:w w:val="16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beginning</w:t>
      </w:r>
      <w:r>
        <w:rPr>
          <w:rFonts w:cs="Times New Roman" w:hAnsi="Times New Roman" w:eastAsia="Times New Roman" w:ascii="Times New Roman"/>
          <w:spacing w:val="22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spacing w:val="1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4"/>
          <w:sz w:val="16"/>
          <w:szCs w:val="16"/>
        </w:rPr>
        <w:t>stretch,</w:t>
      </w:r>
      <w:r>
        <w:rPr>
          <w:rFonts w:cs="Times New Roman" w:hAnsi="Times New Roman" w:eastAsia="Times New Roman" w:ascii="Times New Roman"/>
          <w:spacing w:val="30"/>
          <w:w w:val="16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-21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0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dat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https://en.wikipedia.org/wiki/Window_function#Tukey_window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b/>
          <w:w w:val="140"/>
          <w:sz w:val="16"/>
          <w:szCs w:val="16"/>
        </w:rPr>
        <w:t>try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dwindow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sig.tukey(data.size,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alpha=1./8)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Tukey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3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preferred,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requires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recent</w:t>
      </w:r>
      <w:r>
        <w:rPr>
          <w:rFonts w:cs="Times New Roman" w:hAnsi="Times New Roman" w:eastAsia="Times New Roman" w:ascii="Times New Roman"/>
          <w:spacing w:val="5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scipy</w:t>
      </w:r>
      <w:r>
        <w:rPr>
          <w:rFonts w:cs="Times New Roman" w:hAnsi="Times New Roman" w:eastAsia="Times New Roman" w:ascii="Times New Roman"/>
          <w:spacing w:val="28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b/>
          <w:w w:val="131"/>
          <w:sz w:val="16"/>
          <w:szCs w:val="16"/>
        </w:rPr>
        <w:t>except</w:t>
      </w:r>
      <w:r>
        <w:rPr>
          <w:rFonts w:cs="Times New Roman" w:hAnsi="Times New Roman" w:eastAsia="Times New Roman" w:ascii="Times New Roman"/>
          <w:w w:val="215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dwindow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sig.blackman(data.size)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              </w:t>
      </w:r>
      <w:r>
        <w:rPr>
          <w:rFonts w:cs="Times New Roman" w:hAnsi="Times New Roman" w:eastAsia="Times New Roman" w:ascii="Times New Roman"/>
          <w:spacing w:val="2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Blackman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window</w:t>
      </w:r>
      <w:r>
        <w:rPr>
          <w:rFonts w:cs="Times New Roman" w:hAnsi="Times New Roman" w:eastAsia="Times New Roman" w:ascii="Times New Roman"/>
          <w:spacing w:val="3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OK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5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18"/>
          <w:w w:val="1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Tukey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8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48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Calculate</w:t>
      </w:r>
      <w:r>
        <w:rPr>
          <w:rFonts w:cs="Times New Roman" w:hAnsi="Times New Roman" w:eastAsia="Times New Roman" w:ascii="Times New Roman"/>
          <w:spacing w:val="7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2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data.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1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Also</w:t>
      </w:r>
      <w:r>
        <w:rPr>
          <w:rFonts w:cs="Times New Roman" w:hAnsi="Times New Roman" w:eastAsia="Times New Roman" w:ascii="Times New Roman"/>
          <w:spacing w:val="-6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spacing w:val="25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17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overlap,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window: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29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58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spacing w:val="4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spacing w:val="49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spacing w:val="16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7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24"/>
          <w:w w:val="1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16"/>
          <w:szCs w:val="16"/>
        </w:rPr>
        <w:t>made,</w:t>
      </w:r>
      <w:r>
        <w:rPr>
          <w:rFonts w:cs="Times New Roman" w:hAnsi="Times New Roman" w:eastAsia="Times New Roman" w:ascii="Times New Roman"/>
          <w:spacing w:val="47"/>
          <w:w w:val="12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48"/>
          <w:w w:val="15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replaced</w:t>
      </w:r>
      <w:r>
        <w:rPr>
          <w:rFonts w:cs="Times New Roman" w:hAnsi="Times New Roman" w:eastAsia="Times New Roman" w:ascii="Times New Roman"/>
          <w:spacing w:val="-36"/>
          <w:w w:val="15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5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32-s</w:t>
      </w:r>
      <w:r>
        <w:rPr>
          <w:rFonts w:cs="Times New Roman" w:hAnsi="Times New Roman" w:eastAsia="Times New Roman" w:ascii="Times New Roman"/>
          <w:spacing w:val="4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segment</w:t>
      </w:r>
      <w:r>
        <w:rPr>
          <w:rFonts w:cs="Times New Roman" w:hAnsi="Times New Roman" w:eastAsia="Times New Roman" w:ascii="Times New Roman"/>
          <w:spacing w:val="-23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9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4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2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whole</w:t>
      </w:r>
      <w:r>
        <w:rPr>
          <w:rFonts w:cs="Times New Roman" w:hAnsi="Times New Roman" w:eastAsia="Times New Roman" w:ascii="Times New Roman"/>
          <w:spacing w:val="-3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9"/>
          <w:sz w:val="16"/>
          <w:szCs w:val="16"/>
        </w:rPr>
        <w:t>file,</w:t>
      </w:r>
      <w:r>
        <w:rPr>
          <w:rFonts w:cs="Times New Roman" w:hAnsi="Times New Roman" w:eastAsia="Times New Roman" w:ascii="Times New Roman"/>
          <w:spacing w:val="20"/>
          <w:w w:val="18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because</w:t>
      </w:r>
      <w:r>
        <w:rPr>
          <w:rFonts w:cs="Times New Roman" w:hAnsi="Times New Roman" w:eastAsia="Times New Roman" w:ascii="Times New Roman"/>
          <w:spacing w:val="43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file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57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small</w:t>
      </w:r>
      <w:r>
        <w:rPr>
          <w:rFonts w:cs="Times New Roman" w:hAnsi="Times New Roman" w:eastAsia="Times New Roman" w:ascii="Times New Roman"/>
          <w:spacing w:val="-33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spacing w:val="43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greatly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affected</w:t>
      </w:r>
      <w:r>
        <w:rPr>
          <w:rFonts w:cs="Times New Roman" w:hAnsi="Times New Roman" w:eastAsia="Times New Roman" w:ascii="Times New Roman"/>
          <w:spacing w:val="37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signal</w:t>
      </w:r>
      <w:r>
        <w:rPr>
          <w:rFonts w:cs="Times New Roman" w:hAnsi="Times New Roman" w:eastAsia="Times New Roman" w:ascii="Times New Roman"/>
          <w:spacing w:val="40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9"/>
          <w:sz w:val="16"/>
          <w:szCs w:val="16"/>
        </w:rPr>
        <w:t>file,</w:t>
      </w:r>
      <w:r>
        <w:rPr>
          <w:rFonts w:cs="Times New Roman" w:hAnsi="Times New Roman" w:eastAsia="Times New Roman" w:ascii="Times New Roman"/>
          <w:spacing w:val="20"/>
          <w:w w:val="18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whereas</w:t>
      </w:r>
      <w:r>
        <w:rPr>
          <w:rFonts w:cs="Times New Roman" w:hAnsi="Times New Roman" w:eastAsia="Times New Roman" w:ascii="Times New Roman"/>
          <w:spacing w:val="45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only</w:t>
      </w:r>
      <w:r>
        <w:rPr>
          <w:rFonts w:cs="Times New Roman" w:hAnsi="Times New Roman" w:eastAsia="Times New Roman" w:ascii="Times New Roman"/>
          <w:spacing w:val="4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want</w:t>
      </w:r>
      <w:r>
        <w:rPr>
          <w:rFonts w:cs="Times New Roman" w:hAnsi="Times New Roman" w:eastAsia="Times New Roman" w:ascii="Times New Roman"/>
          <w:spacing w:val="8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53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background</w:t>
      </w:r>
      <w:r>
        <w:rPr>
          <w:rFonts w:cs="Times New Roman" w:hAnsi="Times New Roman" w:eastAsia="Times New Roman" w:ascii="Times New Roman"/>
          <w:spacing w:val="-26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noise.</w:t>
      </w:r>
      <w:r>
        <w:rPr>
          <w:rFonts w:cs="Times New Roman" w:hAnsi="Times New Roman" w:eastAsia="Times New Roman" w:ascii="Times New Roman"/>
          <w:spacing w:val="35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742"/>
      </w:pP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8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8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larger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interval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spacing w:val="-3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help</w:t>
      </w:r>
      <w:r>
        <w:rPr>
          <w:rFonts w:cs="Times New Roman" w:hAnsi="Times New Roman" w:eastAsia="Times New Roman" w:ascii="Times New Roman"/>
          <w:spacing w:val="1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eliminating</w:t>
      </w:r>
      <w:r>
        <w:rPr>
          <w:rFonts w:cs="Times New Roman" w:hAnsi="Times New Roman" w:eastAsia="Times New Roman" w:ascii="Times New Roman"/>
          <w:spacing w:val="1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5"/>
          <w:w w:val="14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sz w:val="16"/>
          <w:szCs w:val="16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data_psd,</w:t>
      </w:r>
      <w:r>
        <w:rPr>
          <w:rFonts w:cs="Times New Roman" w:hAnsi="Times New Roman" w:eastAsia="Times New Roman" w:ascii="Times New Roman"/>
          <w:spacing w:val="14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freqs</w:t>
      </w:r>
      <w:r>
        <w:rPr>
          <w:rFonts w:cs="Times New Roman" w:hAnsi="Times New Roman" w:eastAsia="Times New Roman" w:ascii="Times New Roman"/>
          <w:spacing w:val="51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mlab.psd(strain_raw,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23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4"/>
          <w:sz w:val="16"/>
          <w:szCs w:val="16"/>
        </w:rPr>
        <w:t>fs,</w:t>
      </w:r>
      <w:r>
        <w:rPr>
          <w:rFonts w:cs="Times New Roman" w:hAnsi="Times New Roman" w:eastAsia="Times New Roman" w:ascii="Times New Roman"/>
          <w:spacing w:val="22"/>
          <w:w w:val="1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NFFT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NFFT,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window=psd_window,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noverlap=NOVL)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Take</w:t>
      </w:r>
      <w:r>
        <w:rPr>
          <w:rFonts w:cs="Times New Roman" w:hAnsi="Times New Roman" w:eastAsia="Times New Roman" w:ascii="Times New Roman"/>
          <w:spacing w:val="-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Fourier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Transform</w:t>
      </w:r>
      <w:r>
        <w:rPr>
          <w:rFonts w:cs="Times New Roman" w:hAnsi="Times New Roman" w:eastAsia="Times New Roman" w:ascii="Times New Roman"/>
          <w:spacing w:val="-12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(FFT)</w:t>
      </w:r>
      <w:r>
        <w:rPr>
          <w:rFonts w:cs="Times New Roman" w:hAnsi="Times New Roman" w:eastAsia="Times New Roman" w:ascii="Times New Roman"/>
          <w:spacing w:val="4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53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7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(with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dwindow)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248"/>
      </w:pPr>
      <w:r>
        <w:rPr>
          <w:rFonts w:cs="Times New Roman" w:hAnsi="Times New Roman" w:eastAsia="Times New Roman" w:ascii="Times New Roman"/>
          <w:spacing w:val="0"/>
          <w:w w:val="153"/>
          <w:position w:val="3"/>
          <w:sz w:val="16"/>
          <w:szCs w:val="16"/>
        </w:rPr>
        <w:t>data_fft</w:t>
      </w:r>
      <w:r>
        <w:rPr>
          <w:rFonts w:cs="Times New Roman" w:hAnsi="Times New Roman" w:eastAsia="Times New Roman" w:ascii="Times New Roman"/>
          <w:spacing w:val="35"/>
          <w:w w:val="153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6"/>
          <w:position w:val="3"/>
          <w:sz w:val="16"/>
          <w:szCs w:val="16"/>
        </w:rPr>
        <w:t>np.fft.fft(data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17"/>
          <w:position w:val="3"/>
          <w:sz w:val="16"/>
          <w:szCs w:val="16"/>
        </w:rPr>
        <w:t>dwindow)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0"/>
          <w:position w:val="3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31"/>
          <w:w w:val="19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90"/>
          <w:position w:val="3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44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Interpolate</w:t>
      </w:r>
      <w:r>
        <w:rPr>
          <w:rFonts w:cs="Times New Roman" w:hAnsi="Times New Roman" w:eastAsia="Times New Roman" w:ascii="Times New Roman"/>
          <w:spacing w:val="50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4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get</w:t>
      </w:r>
      <w:r>
        <w:rPr>
          <w:rFonts w:cs="Times New Roman" w:hAnsi="Times New Roman" w:eastAsia="Times New Roman" w:ascii="Times New Roman"/>
          <w:spacing w:val="3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PSD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values</w:t>
      </w:r>
      <w:r>
        <w:rPr>
          <w:rFonts w:cs="Times New Roman" w:hAnsi="Times New Roman" w:eastAsia="Times New Roman" w:ascii="Times New Roman"/>
          <w:spacing w:val="36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needed</w:t>
      </w:r>
      <w:r>
        <w:rPr>
          <w:rFonts w:cs="Times New Roman" w:hAnsi="Times New Roman" w:eastAsia="Times New Roman" w:ascii="Times New Roman"/>
          <w:spacing w:val="-28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frequencies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power_vec</w:t>
      </w:r>
      <w:r>
        <w:rPr>
          <w:rFonts w:cs="Times New Roman" w:hAnsi="Times New Roman" w:eastAsia="Times New Roman" w:ascii="Times New Roman"/>
          <w:spacing w:val="47"/>
          <w:w w:val="12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6"/>
          <w:szCs w:val="16"/>
        </w:rPr>
        <w:t>np.interp(np.</w:t>
      </w: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abs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(datafreq),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freqs,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data_psd)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Calculate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matched</w:t>
      </w:r>
      <w:r>
        <w:rPr>
          <w:rFonts w:cs="Times New Roman" w:hAnsi="Times New Roman" w:eastAsia="Times New Roman" w:ascii="Times New Roman"/>
          <w:spacing w:val="-2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4"/>
          <w:sz w:val="16"/>
          <w:szCs w:val="16"/>
        </w:rPr>
        <w:t>filter</w:t>
      </w:r>
      <w:r>
        <w:rPr>
          <w:rFonts w:cs="Times New Roman" w:hAnsi="Times New Roman" w:eastAsia="Times New Roman" w:ascii="Times New Roman"/>
          <w:spacing w:val="22"/>
          <w:w w:val="1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output</w:t>
      </w:r>
      <w:r>
        <w:rPr>
          <w:rFonts w:cs="Times New Roman" w:hAnsi="Times New Roman" w:eastAsia="Times New Roman" w:ascii="Times New Roman"/>
          <w:spacing w:val="4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52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spacing w:val="23"/>
          <w:w w:val="14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0"/>
          <w:sz w:val="16"/>
          <w:szCs w:val="16"/>
        </w:rPr>
        <w:t>domain: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Multiply</w:t>
      </w:r>
      <w:r>
        <w:rPr>
          <w:rFonts w:cs="Times New Roman" w:hAnsi="Times New Roman" w:eastAsia="Times New Roman" w:ascii="Times New Roman"/>
          <w:spacing w:val="12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Fourier</w:t>
      </w:r>
      <w:r>
        <w:rPr>
          <w:rFonts w:cs="Times New Roman" w:hAnsi="Times New Roman" w:eastAsia="Times New Roman" w:ascii="Times New Roman"/>
          <w:spacing w:val="44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Space</w:t>
      </w:r>
      <w:r>
        <w:rPr>
          <w:rFonts w:cs="Times New Roman" w:hAnsi="Times New Roman" w:eastAsia="Times New Roman" w:ascii="Times New Roman"/>
          <w:spacing w:val="-21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2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data,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9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divide</w:t>
      </w:r>
      <w:r>
        <w:rPr>
          <w:rFonts w:cs="Times New Roman" w:hAnsi="Times New Roman" w:eastAsia="Times New Roman" w:ascii="Times New Roman"/>
          <w:spacing w:val="48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noise</w:t>
      </w:r>
      <w:r>
        <w:rPr>
          <w:rFonts w:cs="Times New Roman" w:hAnsi="Times New Roman" w:eastAsia="Times New Roman" w:ascii="Times New Roman"/>
          <w:spacing w:val="55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power</w:t>
      </w:r>
      <w:r>
        <w:rPr>
          <w:rFonts w:cs="Times New Roman" w:hAnsi="Times New Roman" w:eastAsia="Times New Roman" w:ascii="Times New Roman"/>
          <w:spacing w:val="-3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742"/>
      </w:pP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frequency</w:t>
      </w:r>
      <w:r>
        <w:rPr>
          <w:rFonts w:cs="Times New Roman" w:hAnsi="Times New Roman" w:eastAsia="Times New Roman" w:ascii="Times New Roman"/>
          <w:spacing w:val="42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bin.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Taking</w:t>
      </w:r>
      <w:r>
        <w:rPr>
          <w:rFonts w:cs="Times New Roman" w:hAnsi="Times New Roman" w:eastAsia="Times New Roman" w:ascii="Times New Roman"/>
          <w:spacing w:val="-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Inverse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Fourier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Transform</w:t>
      </w:r>
      <w:r>
        <w:rPr>
          <w:rFonts w:cs="Times New Roman" w:hAnsi="Times New Roman" w:eastAsia="Times New Roman" w:ascii="Times New Roman"/>
          <w:spacing w:val="-2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(IFFT)</w:t>
      </w:r>
      <w:r>
        <w:rPr>
          <w:rFonts w:cs="Times New Roman" w:hAnsi="Times New Roman" w:eastAsia="Times New Roman" w:ascii="Times New Roman"/>
          <w:spacing w:val="15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9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4"/>
          <w:sz w:val="16"/>
          <w:szCs w:val="16"/>
        </w:rPr>
        <w:t>filter</w:t>
      </w:r>
      <w:r>
        <w:rPr>
          <w:rFonts w:cs="Times New Roman" w:hAnsi="Times New Roman" w:eastAsia="Times New Roman" w:ascii="Times New Roman"/>
          <w:spacing w:val="22"/>
          <w:w w:val="1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output</w:t>
      </w:r>
      <w:r>
        <w:rPr>
          <w:rFonts w:cs="Times New Roman" w:hAnsi="Times New Roman" w:eastAsia="Times New Roman" w:ascii="Times New Roman"/>
          <w:spacing w:val="36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puts</w:t>
      </w:r>
      <w:r>
        <w:rPr>
          <w:rFonts w:cs="Times New Roman" w:hAnsi="Times New Roman" w:eastAsia="Times New Roman" w:ascii="Times New Roman"/>
          <w:spacing w:val="45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back</w:t>
      </w:r>
      <w:r>
        <w:rPr>
          <w:rFonts w:cs="Times New Roman" w:hAnsi="Times New Roman" w:eastAsia="Times New Roman" w:ascii="Times New Roman"/>
          <w:spacing w:val="46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spacing w:val="36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domain,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spacing w:val="15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result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spacing w:val="46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spacing w:val="2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plotted</w:t>
      </w:r>
      <w:r>
        <w:rPr>
          <w:rFonts w:cs="Times New Roman" w:hAnsi="Times New Roman" w:eastAsia="Times New Roman" w:ascii="Times New Roman"/>
          <w:spacing w:val="41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28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6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function</w:t>
      </w:r>
      <w:r>
        <w:rPr>
          <w:rFonts w:cs="Times New Roman" w:hAnsi="Times New Roman" w:eastAsia="Times New Roman" w:ascii="Times New Roman"/>
          <w:spacing w:val="4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8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spacing w:val="-6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off-set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spacing w:val="-11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templa</w:t>
      </w:r>
      <w:r>
        <w:rPr>
          <w:rFonts w:cs="Times New Roman" w:hAnsi="Times New Roman" w:eastAsia="Times New Roman" w:ascii="Times New Roman"/>
          <w:spacing w:val="0"/>
          <w:w w:val="166"/>
          <w:sz w:val="16"/>
          <w:szCs w:val="16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/>
      </w:pPr>
      <w:r>
        <w:rPr>
          <w:rFonts w:cs="Times New Roman" w:hAnsi="Times New Roman" w:eastAsia="Times New Roman" w:ascii="Times New Roman"/>
          <w:spacing w:val="0"/>
          <w:w w:val="12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6"/>
          <w:w w:val="12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9"/>
          <w:w w:val="15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data: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180"/>
        <w:ind w:left="1248" w:right="2794"/>
      </w:pP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optimal</w:t>
      </w:r>
      <w:r>
        <w:rPr>
          <w:rFonts w:cs="Times New Roman" w:hAnsi="Times New Roman" w:eastAsia="Times New Roman" w:ascii="Times New Roman"/>
          <w:spacing w:val="4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data_fft</w:t>
      </w:r>
      <w:r>
        <w:rPr>
          <w:rFonts w:cs="Times New Roman" w:hAnsi="Times New Roman" w:eastAsia="Times New Roman" w:ascii="Times New Roman"/>
          <w:spacing w:val="35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6"/>
          <w:szCs w:val="16"/>
        </w:rPr>
        <w:t>template_fft.conjugate()</w:t>
      </w:r>
      <w:r>
        <w:rPr>
          <w:rFonts w:cs="Times New Roman" w:hAnsi="Times New Roman" w:eastAsia="Times New Roman" w:ascii="Times New Roman"/>
          <w:spacing w:val="37"/>
          <w:w w:val="14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position w:val="0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10"/>
          <w:w w:val="21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16"/>
          <w:szCs w:val="16"/>
        </w:rPr>
        <w:t>power_vec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16"/>
          <w:szCs w:val="16"/>
        </w:rPr>
        <w:t>optimal_time</w:t>
      </w:r>
      <w:r>
        <w:rPr>
          <w:rFonts w:cs="Times New Roman" w:hAnsi="Times New Roman" w:eastAsia="Times New Roman" w:ascii="Times New Roman"/>
          <w:spacing w:val="42"/>
          <w:w w:val="13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9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61"/>
          <w:position w:val="0"/>
          <w:sz w:val="16"/>
          <w:szCs w:val="16"/>
        </w:rPr>
        <w:t>np.fft.ifft(optimal)</w:t>
      </w:r>
      <w:r>
        <w:rPr>
          <w:rFonts w:cs="Times New Roman" w:hAnsi="Times New Roman" w:eastAsia="Times New Roman" w:ascii="Times New Roman"/>
          <w:spacing w:val="0"/>
          <w:w w:val="119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65"/>
          <w:position w:val="0"/>
          <w:sz w:val="16"/>
          <w:szCs w:val="16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Normalize</w:t>
      </w:r>
      <w:r>
        <w:rPr>
          <w:rFonts w:cs="Times New Roman" w:hAnsi="Times New Roman" w:eastAsia="Times New Roman" w:ascii="Times New Roman"/>
          <w:spacing w:val="-1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16"/>
          <w:szCs w:val="16"/>
        </w:rPr>
        <w:t>matched</w:t>
      </w:r>
      <w:r>
        <w:rPr>
          <w:rFonts w:cs="Times New Roman" w:hAnsi="Times New Roman" w:eastAsia="Times New Roman" w:ascii="Times New Roman"/>
          <w:spacing w:val="-29"/>
          <w:w w:val="13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9"/>
          <w:sz w:val="16"/>
          <w:szCs w:val="16"/>
        </w:rPr>
        <w:t>filter</w:t>
      </w:r>
      <w:r>
        <w:rPr>
          <w:rFonts w:cs="Times New Roman" w:hAnsi="Times New Roman" w:eastAsia="Times New Roman" w:ascii="Times New Roman"/>
          <w:spacing w:val="0"/>
          <w:w w:val="16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6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9"/>
          <w:sz w:val="16"/>
          <w:szCs w:val="16"/>
        </w:rPr>
        <w:t>output: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Normalize</w:t>
      </w:r>
      <w:r>
        <w:rPr>
          <w:rFonts w:cs="Times New Roman" w:hAnsi="Times New Roman" w:eastAsia="Times New Roman" w:ascii="Times New Roman"/>
          <w:spacing w:val="9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6"/>
          <w:szCs w:val="16"/>
        </w:rPr>
        <w:t>matched</w:t>
      </w:r>
      <w:r>
        <w:rPr>
          <w:rFonts w:cs="Times New Roman" w:hAnsi="Times New Roman" w:eastAsia="Times New Roman" w:ascii="Times New Roman"/>
          <w:spacing w:val="-6"/>
          <w:w w:val="13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4"/>
          <w:sz w:val="16"/>
          <w:szCs w:val="16"/>
        </w:rPr>
        <w:t>filter</w:t>
      </w:r>
      <w:r>
        <w:rPr>
          <w:rFonts w:cs="Times New Roman" w:hAnsi="Times New Roman" w:eastAsia="Times New Roman" w:ascii="Times New Roman"/>
          <w:spacing w:val="22"/>
          <w:w w:val="1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output</w:t>
      </w:r>
      <w:r>
        <w:rPr>
          <w:rFonts w:cs="Times New Roman" w:hAnsi="Times New Roman" w:eastAsia="Times New Roman" w:ascii="Times New Roman"/>
          <w:spacing w:val="22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spacing w:val="24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4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expect</w:t>
      </w:r>
      <w:r>
        <w:rPr>
          <w:rFonts w:cs="Times New Roman" w:hAnsi="Times New Roman" w:eastAsia="Times New Roman" w:ascii="Times New Roman"/>
          <w:spacing w:val="3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8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value</w:t>
      </w:r>
      <w:r>
        <w:rPr>
          <w:rFonts w:cs="Times New Roman" w:hAnsi="Times New Roman" w:eastAsia="Times New Roman" w:ascii="Times New Roman"/>
          <w:spacing w:val="4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7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56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times</w:t>
      </w:r>
      <w:r>
        <w:rPr>
          <w:rFonts w:cs="Times New Roman" w:hAnsi="Times New Roman" w:eastAsia="Times New Roman" w:ascii="Times New Roman"/>
          <w:spacing w:val="-2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28"/>
          <w:w w:val="14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5"/>
          <w:sz w:val="16"/>
          <w:szCs w:val="16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742"/>
      </w:pP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noise.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Then,</w:t>
      </w:r>
      <w:r>
        <w:rPr>
          <w:rFonts w:cs="Times New Roman" w:hAnsi="Times New Roman" w:eastAsia="Times New Roman" w:ascii="Times New Roman"/>
          <w:spacing w:val="2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peak</w:t>
      </w:r>
      <w:r>
        <w:rPr>
          <w:rFonts w:cs="Times New Roman" w:hAnsi="Times New Roman" w:eastAsia="Times New Roman" w:ascii="Times New Roman"/>
          <w:spacing w:val="15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53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16"/>
          <w:szCs w:val="16"/>
        </w:rPr>
        <w:t>matched</w:t>
      </w:r>
      <w:r>
        <w:rPr>
          <w:rFonts w:cs="Times New Roman" w:hAnsi="Times New Roman" w:eastAsia="Times New Roman" w:ascii="Times New Roman"/>
          <w:spacing w:val="-23"/>
          <w:w w:val="1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4"/>
          <w:sz w:val="16"/>
          <w:szCs w:val="16"/>
        </w:rPr>
        <w:t>filter</w:t>
      </w:r>
      <w:r>
        <w:rPr>
          <w:rFonts w:cs="Times New Roman" w:hAnsi="Times New Roman" w:eastAsia="Times New Roman" w:ascii="Times New Roman"/>
          <w:spacing w:val="22"/>
          <w:w w:val="1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output</w:t>
      </w:r>
      <w:r>
        <w:rPr>
          <w:rFonts w:cs="Times New Roman" w:hAnsi="Times New Roman" w:eastAsia="Times New Roman" w:ascii="Times New Roman"/>
          <w:spacing w:val="13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will</w:t>
      </w:r>
      <w:r>
        <w:rPr>
          <w:rFonts w:cs="Times New Roman" w:hAnsi="Times New Roman" w:eastAsia="Times New Roman" w:ascii="Times New Roman"/>
          <w:spacing w:val="55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87"/>
          <w:sz w:val="16"/>
          <w:szCs w:val="16"/>
        </w:rPr>
        <w:t>tell</w:t>
      </w:r>
      <w:r>
        <w:rPr>
          <w:rFonts w:cs="Times New Roman" w:hAnsi="Times New Roman" w:eastAsia="Times New Roman" w:ascii="Times New Roman"/>
          <w:spacing w:val="21"/>
          <w:w w:val="1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us</w:t>
      </w:r>
      <w:r>
        <w:rPr>
          <w:rFonts w:cs="Times New Roman" w:hAnsi="Times New Roman" w:eastAsia="Times New Roman" w:ascii="Times New Roman"/>
          <w:spacing w:val="22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signal-to-noise</w:t>
      </w:r>
      <w:r>
        <w:rPr>
          <w:rFonts w:cs="Times New Roman" w:hAnsi="Times New Roman" w:eastAsia="Times New Roman" w:ascii="Times New Roman"/>
          <w:spacing w:val="0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4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3"/>
          <w:sz w:val="16"/>
          <w:szCs w:val="16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4608"/>
        <w:sectPr>
          <w:pgMar w:header="719" w:footer="0" w:top="940" w:bottom="280" w:left="1340" w:right="10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1646"/>
      </w:pPr>
      <w:r>
        <w:pict>
          <v:group style="position:absolute;margin-left:68.414pt;margin-top:78.125pt;width:473.424pt;height:196.862pt;mso-position-horizontal-relative:page;mso-position-vertical-relative:page;z-index:-1445" coordorigin="1368,1563" coordsize="9468,3937">
            <v:shape style="position:absolute;left:1376;top:1566;width:0;height:161" coordorigin="1376,1566" coordsize="0,161" path="m1376,1727l1376,1566e" filled="f" stroked="t" strokeweight="0.398pt" strokecolor="#000000">
              <v:path arrowok="t"/>
            </v:shape>
            <v:shape style="position:absolute;left:1376;top:1727;width:0;height:161" coordorigin="1376,1727" coordsize="0,161" path="m1376,1888l1376,1727e" filled="f" stroked="t" strokeweight="0.398pt" strokecolor="#000000">
              <v:path arrowok="t"/>
            </v:shape>
            <v:shape style="position:absolute;left:1376;top:1888;width:0;height:161" coordorigin="1376,1888" coordsize="0,161" path="m1376,2049l1376,1888e" filled="f" stroked="t" strokeweight="0.398pt" strokecolor="#000000">
              <v:path arrowok="t"/>
            </v:shape>
            <v:shape style="position:absolute;left:1376;top:2049;width:0;height:161" coordorigin="1376,2049" coordsize="0,161" path="m1376,2210l1376,2049e" filled="f" stroked="t" strokeweight="0.398pt" strokecolor="#000000">
              <v:path arrowok="t"/>
            </v:shape>
            <v:shape style="position:absolute;left:1376;top:2210;width:0;height:161" coordorigin="1376,2210" coordsize="0,161" path="m1376,2371l1376,2210e" filled="f" stroked="t" strokeweight="0.398pt" strokecolor="#000000">
              <v:path arrowok="t"/>
            </v:shape>
            <v:shape style="position:absolute;left:1376;top:2371;width:0;height:161" coordorigin="1376,2371" coordsize="0,161" path="m1376,2532l1376,2371e" filled="f" stroked="t" strokeweight="0.398pt" strokecolor="#000000">
              <v:path arrowok="t"/>
            </v:shape>
            <v:shape style="position:absolute;left:1376;top:2532;width:0;height:161" coordorigin="1376,2532" coordsize="0,161" path="m1376,2693l1376,2532e" filled="f" stroked="t" strokeweight="0.398pt" strokecolor="#000000">
              <v:path arrowok="t"/>
            </v:shape>
            <v:shape style="position:absolute;left:1376;top:2693;width:0;height:161" coordorigin="1376,2693" coordsize="0,161" path="m1376,2854l1376,2693e" filled="f" stroked="t" strokeweight="0.398pt" strokecolor="#000000">
              <v:path arrowok="t"/>
            </v:shape>
            <v:shape style="position:absolute;left:1376;top:2854;width:0;height:161" coordorigin="1376,2854" coordsize="0,161" path="m1376,3015l1376,2854e" filled="f" stroked="t" strokeweight="0.398pt" strokecolor="#000000">
              <v:path arrowok="t"/>
            </v:shape>
            <v:shape style="position:absolute;left:1376;top:3015;width:0;height:161" coordorigin="1376,3015" coordsize="0,161" path="m1376,3175l1376,3015e" filled="f" stroked="t" strokeweight="0.398pt" strokecolor="#000000">
              <v:path arrowok="t"/>
            </v:shape>
            <v:shape style="position:absolute;left:1376;top:3175;width:0;height:161" coordorigin="1376,3175" coordsize="0,161" path="m1376,3336l1376,3175e" filled="f" stroked="t" strokeweight="0.398pt" strokecolor="#000000">
              <v:path arrowok="t"/>
            </v:shape>
            <v:shape style="position:absolute;left:1376;top:3336;width:0;height:161" coordorigin="1376,3336" coordsize="0,161" path="m1376,3497l1376,3336e" filled="f" stroked="t" strokeweight="0.398pt" strokecolor="#000000">
              <v:path arrowok="t"/>
            </v:shape>
            <v:shape style="position:absolute;left:1376;top:3497;width:0;height:161" coordorigin="1376,3497" coordsize="0,161" path="m1376,3658l1376,3497e" filled="f" stroked="t" strokeweight="0.398pt" strokecolor="#000000">
              <v:path arrowok="t"/>
            </v:shape>
            <v:shape style="position:absolute;left:1376;top:3658;width:0;height:161" coordorigin="1376,3658" coordsize="0,161" path="m1376,3819l1376,3658e" filled="f" stroked="t" strokeweight="0.398pt" strokecolor="#000000">
              <v:path arrowok="t"/>
            </v:shape>
            <v:shape style="position:absolute;left:1376;top:3819;width:0;height:161" coordorigin="1376,3819" coordsize="0,161" path="m1376,3980l1376,3819e" filled="f" stroked="t" strokeweight="0.398pt" strokecolor="#000000">
              <v:path arrowok="t"/>
            </v:shape>
            <v:shape style="position:absolute;left:1376;top:3980;width:0;height:161" coordorigin="1376,3980" coordsize="0,161" path="m1376,4141l1376,3980e" filled="f" stroked="t" strokeweight="0.398pt" strokecolor="#000000">
              <v:path arrowok="t"/>
            </v:shape>
            <v:shape style="position:absolute;left:1376;top:4141;width:0;height:161" coordorigin="1376,4141" coordsize="0,161" path="m1376,4302l1376,4141e" filled="f" stroked="t" strokeweight="0.398pt" strokecolor="#000000">
              <v:path arrowok="t"/>
            </v:shape>
            <v:shape style="position:absolute;left:1376;top:4302;width:0;height:161" coordorigin="1376,4302" coordsize="0,161" path="m1376,4463l1376,4302e" filled="f" stroked="t" strokeweight="0.398pt" strokecolor="#000000">
              <v:path arrowok="t"/>
            </v:shape>
            <v:shape style="position:absolute;left:1376;top:4463;width:0;height:161" coordorigin="1376,4463" coordsize="0,161" path="m1376,4624l1376,4463e" filled="f" stroked="t" strokeweight="0.398pt" strokecolor="#000000">
              <v:path arrowok="t"/>
            </v:shape>
            <v:shape style="position:absolute;left:1376;top:4624;width:0;height:161" coordorigin="1376,4624" coordsize="0,161" path="m1376,4784l1376,4624e" filled="f" stroked="t" strokeweight="0.398pt" strokecolor="#000000">
              <v:path arrowok="t"/>
            </v:shape>
            <v:shape style="position:absolute;left:1376;top:4784;width:0;height:161" coordorigin="1376,4784" coordsize="0,161" path="m1376,4945l1376,4784e" filled="f" stroked="t" strokeweight="0.398pt" strokecolor="#000000">
              <v:path arrowok="t"/>
            </v:shape>
            <v:shape style="position:absolute;left:1376;top:4945;width:0;height:161" coordorigin="1376,4945" coordsize="0,161" path="m1376,5106l1376,4945e" filled="f" stroked="t" strokeweight="0.398pt" strokecolor="#000000">
              <v:path arrowok="t"/>
            </v:shape>
            <v:shape style="position:absolute;left:1376;top:5106;width:0;height:161" coordorigin="1376,5106" coordsize="0,161" path="m1376,5267l1376,5106e" filled="f" stroked="t" strokeweight="0.398pt" strokecolor="#000000">
              <v:path arrowok="t"/>
            </v:shape>
            <v:shape style="position:absolute;left:1376;top:5267;width:0;height:161" coordorigin="1376,5267" coordsize="0,161" path="m1376,5428l1376,5267e" filled="f" stroked="t" strokeweight="0.398pt" strokecolor="#000000">
              <v:path arrowok="t"/>
            </v:shape>
            <v:shape style="position:absolute;left:1376;top:5428;width:0;height:68" coordorigin="1376,5428" coordsize="0,68" path="m1376,5496l1376,5428e" filled="f" stroked="t" strokeweight="0.398pt" strokecolor="#000000">
              <v:path arrowok="t"/>
            </v:shape>
            <v:shape style="position:absolute;left:1372;top:5492;width:68;height:0" coordorigin="1372,5492" coordsize="68,0" path="m1372,5492l1440,5492e" filled="f" stroked="t" strokeweight="0.398pt" strokecolor="#000000">
              <v:path arrowok="t"/>
            </v:shape>
            <v:shape style="position:absolute;left:1440;top:5492;width:9325;height:0" coordorigin="1440,5492" coordsize="9325,0" path="m1440,5492l10765,5492e" filled="f" stroked="t" strokeweight="0.398pt" strokecolor="#000000">
              <v:path arrowok="t"/>
            </v:shape>
            <v:shape style="position:absolute;left:10765;top:5492;width:68;height:0" coordorigin="10765,5492" coordsize="68,0" path="m10765,5492l10833,5492e" filled="f" stroked="t" strokeweight="0.398pt" strokecolor="#000000">
              <v:path arrowok="t"/>
            </v:shape>
            <v:shape style="position:absolute;left:10829;top:1566;width:0;height:161" coordorigin="10829,1566" coordsize="0,161" path="m10829,1727l10829,1566e" filled="f" stroked="t" strokeweight="0.398pt" strokecolor="#000000">
              <v:path arrowok="t"/>
            </v:shape>
            <v:shape style="position:absolute;left:10829;top:1727;width:0;height:161" coordorigin="10829,1727" coordsize="0,161" path="m10829,1888l10829,1727e" filled="f" stroked="t" strokeweight="0.398pt" strokecolor="#000000">
              <v:path arrowok="t"/>
            </v:shape>
            <v:shape style="position:absolute;left:10829;top:1888;width:0;height:161" coordorigin="10829,1888" coordsize="0,161" path="m10829,2049l10829,1888e" filled="f" stroked="t" strokeweight="0.398pt" strokecolor="#000000">
              <v:path arrowok="t"/>
            </v:shape>
            <v:shape style="position:absolute;left:10829;top:2049;width:0;height:161" coordorigin="10829,2049" coordsize="0,161" path="m10829,2210l10829,2049e" filled="f" stroked="t" strokeweight="0.398pt" strokecolor="#000000">
              <v:path arrowok="t"/>
            </v:shape>
            <v:shape style="position:absolute;left:10829;top:2210;width:0;height:161" coordorigin="10829,2210" coordsize="0,161" path="m10829,2371l10829,2210e" filled="f" stroked="t" strokeweight="0.398pt" strokecolor="#000000">
              <v:path arrowok="t"/>
            </v:shape>
            <v:shape style="position:absolute;left:10829;top:2371;width:0;height:161" coordorigin="10829,2371" coordsize="0,161" path="m10829,2532l10829,2371e" filled="f" stroked="t" strokeweight="0.398pt" strokecolor="#000000">
              <v:path arrowok="t"/>
            </v:shape>
            <v:shape style="position:absolute;left:10829;top:2532;width:0;height:161" coordorigin="10829,2532" coordsize="0,161" path="m10829,2693l10829,2532e" filled="f" stroked="t" strokeweight="0.398pt" strokecolor="#000000">
              <v:path arrowok="t"/>
            </v:shape>
            <v:shape style="position:absolute;left:10829;top:2693;width:0;height:161" coordorigin="10829,2693" coordsize="0,161" path="m10829,2854l10829,2693e" filled="f" stroked="t" strokeweight="0.398pt" strokecolor="#000000">
              <v:path arrowok="t"/>
            </v:shape>
            <v:shape style="position:absolute;left:10829;top:2854;width:0;height:161" coordorigin="10829,2854" coordsize="0,161" path="m10829,3015l10829,2854e" filled="f" stroked="t" strokeweight="0.398pt" strokecolor="#000000">
              <v:path arrowok="t"/>
            </v:shape>
            <v:shape style="position:absolute;left:10829;top:3015;width:0;height:161" coordorigin="10829,3015" coordsize="0,161" path="m10829,3175l10829,3015e" filled="f" stroked="t" strokeweight="0.398pt" strokecolor="#000000">
              <v:path arrowok="t"/>
            </v:shape>
            <v:shape style="position:absolute;left:10829;top:3175;width:0;height:161" coordorigin="10829,3175" coordsize="0,161" path="m10829,3336l10829,3175e" filled="f" stroked="t" strokeweight="0.398pt" strokecolor="#000000">
              <v:path arrowok="t"/>
            </v:shape>
            <v:shape style="position:absolute;left:10829;top:3336;width:0;height:161" coordorigin="10829,3336" coordsize="0,161" path="m10829,3497l10829,3336e" filled="f" stroked="t" strokeweight="0.398pt" strokecolor="#000000">
              <v:path arrowok="t"/>
            </v:shape>
            <v:shape style="position:absolute;left:10829;top:3497;width:0;height:161" coordorigin="10829,3497" coordsize="0,161" path="m10829,3658l10829,3497e" filled="f" stroked="t" strokeweight="0.398pt" strokecolor="#000000">
              <v:path arrowok="t"/>
            </v:shape>
            <v:shape style="position:absolute;left:10829;top:3658;width:0;height:161" coordorigin="10829,3658" coordsize="0,161" path="m10829,3819l10829,3658e" filled="f" stroked="t" strokeweight="0.398pt" strokecolor="#000000">
              <v:path arrowok="t"/>
            </v:shape>
            <v:shape style="position:absolute;left:10829;top:3819;width:0;height:161" coordorigin="10829,3819" coordsize="0,161" path="m10829,3980l10829,3819e" filled="f" stroked="t" strokeweight="0.398pt" strokecolor="#000000">
              <v:path arrowok="t"/>
            </v:shape>
            <v:shape style="position:absolute;left:10829;top:3980;width:0;height:161" coordorigin="10829,3980" coordsize="0,161" path="m10829,4141l10829,3980e" filled="f" stroked="t" strokeweight="0.398pt" strokecolor="#000000">
              <v:path arrowok="t"/>
            </v:shape>
            <v:shape style="position:absolute;left:10829;top:4141;width:0;height:161" coordorigin="10829,4141" coordsize="0,161" path="m10829,4302l10829,4141e" filled="f" stroked="t" strokeweight="0.398pt" strokecolor="#000000">
              <v:path arrowok="t"/>
            </v:shape>
            <v:shape style="position:absolute;left:10829;top:4302;width:0;height:161" coordorigin="10829,4302" coordsize="0,161" path="m10829,4463l10829,4302e" filled="f" stroked="t" strokeweight="0.398pt" strokecolor="#000000">
              <v:path arrowok="t"/>
            </v:shape>
            <v:shape style="position:absolute;left:10829;top:4463;width:0;height:161" coordorigin="10829,4463" coordsize="0,161" path="m10829,4624l10829,4463e" filled="f" stroked="t" strokeweight="0.398pt" strokecolor="#000000">
              <v:path arrowok="t"/>
            </v:shape>
            <v:shape style="position:absolute;left:10829;top:4624;width:0;height:161" coordorigin="10829,4624" coordsize="0,161" path="m10829,4784l10829,4624e" filled="f" stroked="t" strokeweight="0.398pt" strokecolor="#000000">
              <v:path arrowok="t"/>
            </v:shape>
            <v:shape style="position:absolute;left:10829;top:4784;width:0;height:161" coordorigin="10829,4784" coordsize="0,161" path="m10829,4945l10829,4784e" filled="f" stroked="t" strokeweight="0.398pt" strokecolor="#000000">
              <v:path arrowok="t"/>
            </v:shape>
            <v:shape style="position:absolute;left:10829;top:4945;width:0;height:161" coordorigin="10829,4945" coordsize="0,161" path="m10829,5106l10829,4945e" filled="f" stroked="t" strokeweight="0.398pt" strokecolor="#000000">
              <v:path arrowok="t"/>
            </v:shape>
            <v:shape style="position:absolute;left:10829;top:5106;width:0;height:161" coordorigin="10829,5106" coordsize="0,161" path="m10829,5267l10829,5106e" filled="f" stroked="t" strokeweight="0.398pt" strokecolor="#000000">
              <v:path arrowok="t"/>
            </v:shape>
            <v:shape style="position:absolute;left:10829;top:5267;width:0;height:161" coordorigin="10829,5267" coordsize="0,161" path="m10829,5428l10829,5267e" filled="f" stroked="t" strokeweight="0.398pt" strokecolor="#000000">
              <v:path arrowok="t"/>
            </v:shape>
            <v:shape style="position:absolute;left:10829;top:5428;width:0;height:68" coordorigin="10829,5428" coordsize="0,68" path="m10829,5496l10829,542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(SNR)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3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9"/>
          <w:w w:val="15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8"/>
          <w:sz w:val="16"/>
          <w:szCs w:val="16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180"/>
        <w:ind w:left="1248" w:right="981"/>
      </w:pP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sigmasq</w:t>
      </w:r>
      <w:r>
        <w:rPr>
          <w:rFonts w:cs="Times New Roman" w:hAnsi="Times New Roman" w:eastAsia="Times New Roman" w:ascii="Times New Roman"/>
          <w:spacing w:val="45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49"/>
          <w:position w:val="0"/>
          <w:sz w:val="16"/>
          <w:szCs w:val="16"/>
        </w:rPr>
        <w:t>(template_fft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6"/>
          <w:szCs w:val="16"/>
        </w:rPr>
        <w:t>template_fft.conjugate()</w:t>
      </w:r>
      <w:r>
        <w:rPr>
          <w:rFonts w:cs="Times New Roman" w:hAnsi="Times New Roman" w:eastAsia="Times New Roman" w:ascii="Times New Roman"/>
          <w:spacing w:val="37"/>
          <w:w w:val="14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position w:val="0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10"/>
          <w:w w:val="21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16"/>
          <w:szCs w:val="16"/>
        </w:rPr>
        <w:t>power_vec).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16"/>
          <w:szCs w:val="16"/>
        </w:rPr>
        <w:t>sum</w:t>
      </w:r>
      <w:r>
        <w:rPr>
          <w:rFonts w:cs="Times New Roman" w:hAnsi="Times New Roman" w:eastAsia="Times New Roman" w:ascii="Times New Roman"/>
          <w:spacing w:val="0"/>
          <w:w w:val="179"/>
          <w:position w:val="0"/>
          <w:sz w:val="16"/>
          <w:szCs w:val="16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position w:val="0"/>
          <w:sz w:val="16"/>
          <w:szCs w:val="16"/>
        </w:rPr>
        <w:t>df</w:t>
      </w:r>
      <w:r>
        <w:rPr>
          <w:rFonts w:cs="Times New Roman" w:hAnsi="Times New Roman" w:eastAsia="Times New Roman" w:ascii="Times New Roman"/>
          <w:spacing w:val="0"/>
          <w:w w:val="143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16"/>
          <w:szCs w:val="16"/>
        </w:rPr>
        <w:t>sigma</w:t>
      </w:r>
      <w:r>
        <w:rPr>
          <w:rFonts w:cs="Times New Roman" w:hAnsi="Times New Roman" w:eastAsia="Times New Roman" w:ascii="Times New Roman"/>
          <w:spacing w:val="46"/>
          <w:w w:val="12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1"/>
          <w:position w:val="0"/>
          <w:sz w:val="16"/>
          <w:szCs w:val="16"/>
        </w:rPr>
        <w:t>np.sqrt(np.</w:t>
      </w:r>
      <w:r>
        <w:rPr>
          <w:rFonts w:cs="Times New Roman" w:hAnsi="Times New Roman" w:eastAsia="Times New Roman" w:ascii="Times New Roman"/>
          <w:b/>
          <w:spacing w:val="0"/>
          <w:w w:val="124"/>
          <w:position w:val="0"/>
          <w:sz w:val="16"/>
          <w:szCs w:val="16"/>
        </w:rPr>
        <w:t>abs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16"/>
          <w:szCs w:val="16"/>
        </w:rPr>
        <w:t>(sigmasq))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SNR_complex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optimal_time/sigma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646" w:right="312" w:hanging="39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shift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2"/>
          <w:w w:val="15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vector</w:t>
      </w:r>
      <w:r>
        <w:rPr>
          <w:rFonts w:cs="Times New Roman" w:hAnsi="Times New Roman" w:eastAsia="Times New Roman" w:ascii="Times New Roman"/>
          <w:spacing w:val="3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-1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length</w:t>
      </w:r>
      <w:r>
        <w:rPr>
          <w:rFonts w:cs="Times New Roman" w:hAnsi="Times New Roman" w:eastAsia="Times New Roman" w:ascii="Times New Roman"/>
          <w:spacing w:val="17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so</w:t>
      </w:r>
      <w:r>
        <w:rPr>
          <w:rFonts w:cs="Times New Roman" w:hAnsi="Times New Roman" w:eastAsia="Times New Roman" w:ascii="Times New Roman"/>
          <w:spacing w:val="17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peak</w:t>
      </w:r>
      <w:r>
        <w:rPr>
          <w:rFonts w:cs="Times New Roman" w:hAnsi="Times New Roman" w:eastAsia="Times New Roman" w:ascii="Times New Roman"/>
          <w:spacing w:val="-3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58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33"/>
          <w:w w:val="14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34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4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peaksample</w:t>
      </w:r>
      <w:r>
        <w:rPr>
          <w:rFonts w:cs="Times New Roman" w:hAnsi="Times New Roman" w:eastAsia="Times New Roman" w:ascii="Times New Roman"/>
          <w:spacing w:val="46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56"/>
          <w:sz w:val="16"/>
          <w:szCs w:val="16"/>
        </w:rPr>
        <w:t>int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(data.size</w:t>
      </w:r>
      <w:r>
        <w:rPr>
          <w:rFonts w:cs="Times New Roman" w:hAnsi="Times New Roman" w:eastAsia="Times New Roman" w:ascii="Times New Roman"/>
          <w:spacing w:val="34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0"/>
          <w:w w:val="143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9"/>
          <w:w w:val="14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location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41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peak</w:t>
      </w:r>
      <w:r>
        <w:rPr>
          <w:rFonts w:cs="Times New Roman" w:hAnsi="Times New Roman" w:eastAsia="Times New Roman" w:ascii="Times New Roman"/>
          <w:spacing w:val="-9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53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47"/>
          <w:w w:val="1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2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SNR_complex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np.roll(SNR_complex,peaksample)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4"/>
          <w:sz w:val="16"/>
          <w:szCs w:val="16"/>
        </w:rPr>
        <w:t>abs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(SNR_complex)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48"/>
      </w:pP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#--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Find</w:t>
      </w:r>
      <w:r>
        <w:rPr>
          <w:rFonts w:cs="Times New Roman" w:hAnsi="Times New Roman" w:eastAsia="Times New Roman" w:ascii="Times New Roman"/>
          <w:spacing w:val="2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spacing w:val="33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value</w:t>
      </w:r>
      <w:r>
        <w:rPr>
          <w:rFonts w:cs="Times New Roman" w:hAnsi="Times New Roman" w:eastAsia="Times New Roman" w:ascii="Times New Roman"/>
          <w:spacing w:val="-13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2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51"/>
          <w:w w:val="15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maximum: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indmax</w:t>
      </w:r>
      <w:r>
        <w:rPr>
          <w:rFonts w:cs="Times New Roman" w:hAnsi="Times New Roman" w:eastAsia="Times New Roman" w:ascii="Times New Roman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6"/>
          <w:szCs w:val="16"/>
        </w:rPr>
        <w:t>np.argmax(SNR)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SNRmax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</w:rPr>
        <w:t>SNR[indmax]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SNRsum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+=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SNRmax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5" w:right="5572"/>
      </w:pP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SNR_avr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SNRsum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15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10"/>
          <w:w w:val="2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40"/>
          <w:sz w:val="16"/>
          <w:szCs w:val="16"/>
        </w:rPr>
        <w:t>len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(inj_num)</w:t>
      </w:r>
      <w:r>
        <w:rPr>
          <w:rFonts w:cs="Times New Roman" w:hAnsi="Times New Roman" w:eastAsia="Times New Roman" w:ascii="Times New Roman"/>
          <w:spacing w:val="0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6"/>
          <w:sz w:val="16"/>
          <w:szCs w:val="16"/>
        </w:rPr>
        <w:t>f.write(’{0}\n’.</w:t>
      </w:r>
      <w:r>
        <w:rPr>
          <w:rFonts w:cs="Times New Roman" w:hAnsi="Times New Roman" w:eastAsia="Times New Roman" w:ascii="Times New Roman"/>
          <w:b/>
          <w:spacing w:val="0"/>
          <w:w w:val="121"/>
          <w:sz w:val="16"/>
          <w:szCs w:val="16"/>
        </w:rPr>
        <w:t>format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(SNR_avr))</w:t>
      </w:r>
      <w:r>
        <w:rPr>
          <w:rFonts w:cs="Times New Roman" w:hAnsi="Times New Roman" w:eastAsia="Times New Roman" w:ascii="Times New Roman"/>
          <w:spacing w:val="0"/>
          <w:w w:val="12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6"/>
          <w:szCs w:val="16"/>
        </w:rPr>
        <w:t>dataFile.flush()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65"/>
      </w:pPr>
      <w:r>
        <w:pict>
          <v:group style="position:absolute;margin-left:153.695pt;margin-top:7.26975pt;width:3.984pt;height:1.992pt;mso-position-horizontal-relative:page;mso-position-vertical-relative:paragraph;z-index:-1444" coordorigin="3074,145" coordsize="80,40">
            <v:shape style="position:absolute;left:3078;top:149;width:0;height:32" coordorigin="3078,149" coordsize="0,32" path="m3078,181l3078,149e" filled="f" stroked="t" strokeweight="0.398pt" strokecolor="#000000">
              <v:path arrowok="t"/>
            </v:shape>
            <v:shape style="position:absolute;left:3082;top:177;width:64;height:0" coordorigin="3082,177" coordsize="64,0" path="m3082,177l3146,177e" filled="f" stroked="t" strokeweight="0.398pt" strokecolor="#000000">
              <v:path arrowok="t"/>
            </v:shape>
            <v:shape style="position:absolute;left:3150;top:149;width:0;height:32" coordorigin="3150,149" coordsize="0,32" path="m3150,181l3150,14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168.041pt;margin-top:7.26975pt;width:3.985pt;height:1.992pt;mso-position-horizontal-relative:page;mso-position-vertical-relative:paragraph;z-index:-1443" coordorigin="3361,145" coordsize="80,40">
            <v:shape style="position:absolute;left:3365;top:149;width:0;height:32" coordorigin="3365,149" coordsize="0,32" path="m3365,181l3365,149e" filled="f" stroked="t" strokeweight="0.398pt" strokecolor="#000000">
              <v:path arrowok="t"/>
            </v:shape>
            <v:shape style="position:absolute;left:3369;top:177;width:64;height:0" coordorigin="3369,177" coordsize="64,0" path="m3369,177l3433,177e" filled="f" stroked="t" strokeweight="0.398pt" strokecolor="#000000">
              <v:path arrowok="t"/>
            </v:shape>
            <v:shape style="position:absolute;left:3437;top:149;width:0;height:32" coordorigin="3437,149" coordsize="0,32" path="m3437,181l3437,14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34.991pt;margin-top:7.26975pt;width:3.984pt;height:1.992pt;mso-position-horizontal-relative:page;mso-position-vertical-relative:paragraph;z-index:-1442" coordorigin="4700,145" coordsize="80,40">
            <v:shape style="position:absolute;left:4704;top:149;width:0;height:32" coordorigin="4704,149" coordsize="0,32" path="m4704,181l4704,149e" filled="f" stroked="t" strokeweight="0.398pt" strokecolor="#000000">
              <v:path arrowok="t"/>
            </v:shape>
            <v:shape style="position:absolute;left:4708;top:177;width:64;height:0" coordorigin="4708,177" coordsize="64,0" path="m4708,177l4772,177e" filled="f" stroked="t" strokeweight="0.398pt" strokecolor="#000000">
              <v:path arrowok="t"/>
            </v:shape>
            <v:shape style="position:absolute;left:4776;top:149;width:0;height:32" coordorigin="4776,149" coordsize="0,32" path="m4776,181l4776,14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44.555pt;margin-top:7.26975pt;width:3.984pt;height:1.992pt;mso-position-horizontal-relative:page;mso-position-vertical-relative:paragraph;z-index:-1441" coordorigin="4891,145" coordsize="80,40">
            <v:shape style="position:absolute;left:4895;top:149;width:0;height:32" coordorigin="4895,149" coordsize="0,32" path="m4895,181l4895,149e" filled="f" stroked="t" strokeweight="0.398pt" strokecolor="#000000">
              <v:path arrowok="t"/>
            </v:shape>
            <v:shape style="position:absolute;left:4899;top:177;width:64;height:0" coordorigin="4899,177" coordsize="64,0" path="m4899,177l4963,177e" filled="f" stroked="t" strokeweight="0.398pt" strokecolor="#000000">
              <v:path arrowok="t"/>
            </v:shape>
            <v:shape style="position:absolute;left:4967;top:149;width:0;height:32" coordorigin="4967,149" coordsize="0,32" path="m4967,181l4967,14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63.683pt;margin-top:7.26975pt;width:3.985pt;height:1.992pt;mso-position-horizontal-relative:page;mso-position-vertical-relative:paragraph;z-index:-1440" coordorigin="5274,145" coordsize="80,40">
            <v:shape style="position:absolute;left:5278;top:149;width:0;height:32" coordorigin="5278,149" coordsize="0,32" path="m5278,181l5278,149e" filled="f" stroked="t" strokeweight="0.398pt" strokecolor="#000000">
              <v:path arrowok="t"/>
            </v:shape>
            <v:shape style="position:absolute;left:5282;top:177;width:64;height:0" coordorigin="5282,177" coordsize="64,0" path="m5282,177l5345,177e" filled="f" stroked="t" strokeweight="0.398pt" strokecolor="#000000">
              <v:path arrowok="t"/>
            </v:shape>
            <v:shape style="position:absolute;left:5349;top:149;width:0;height:32" coordorigin="5349,149" coordsize="0,32" path="m5349,181l5349,14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38"/>
          <w:sz w:val="16"/>
          <w:szCs w:val="16"/>
        </w:rPr>
        <w:t>print</w:t>
      </w:r>
      <w:r>
        <w:rPr>
          <w:rFonts w:cs="Times New Roman" w:hAnsi="Times New Roman" w:eastAsia="Times New Roman" w:ascii="Times New Roman"/>
          <w:b/>
          <w:spacing w:val="41"/>
          <w:w w:val="13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’%s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spacing w:val="50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53"/>
          <w:sz w:val="16"/>
          <w:szCs w:val="16"/>
        </w:rPr>
        <w:t>amplification</w:t>
      </w:r>
      <w:r>
        <w:rPr>
          <w:rFonts w:cs="Times New Roman" w:hAnsi="Times New Roman" w:eastAsia="Times New Roman" w:ascii="Times New Roman"/>
          <w:spacing w:val="-33"/>
          <w:w w:val="15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{0}</w:t>
      </w:r>
      <w:r>
        <w:rPr>
          <w:rFonts w:cs="Times New Roman" w:hAnsi="Times New Roman" w:eastAsia="Times New Roman" w:ascii="Times New Roman"/>
          <w:spacing w:val="-5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finished.’.</w:t>
      </w:r>
      <w:r>
        <w:rPr>
          <w:rFonts w:cs="Times New Roman" w:hAnsi="Times New Roman" w:eastAsia="Times New Roman" w:ascii="Times New Roman"/>
          <w:b/>
          <w:spacing w:val="0"/>
          <w:w w:val="141"/>
          <w:sz w:val="16"/>
          <w:szCs w:val="16"/>
        </w:rPr>
        <w:t>format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(A[k])</w:t>
      </w:r>
      <w:r>
        <w:rPr>
          <w:rFonts w:cs="Times New Roman" w:hAnsi="Times New Roman" w:eastAsia="Times New Roman" w:ascii="Times New Roman"/>
          <w:spacing w:val="0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1"/>
          <w:w w:val="14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1"/>
          <w:sz w:val="16"/>
          <w:szCs w:val="16"/>
        </w:rPr>
        <w:t>%</w:t>
      </w:r>
      <w:r>
        <w:rPr>
          <w:rFonts w:cs="Times New Roman" w:hAnsi="Times New Roman" w:eastAsia="Times New Roman" w:ascii="Times New Roman"/>
          <w:spacing w:val="0"/>
          <w:w w:val="71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1"/>
          <w:w w:val="7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83"/>
      </w:pPr>
      <w:r>
        <w:rPr>
          <w:rFonts w:cs="Times New Roman" w:hAnsi="Times New Roman" w:eastAsia="Times New Roman" w:ascii="Times New Roman"/>
          <w:spacing w:val="0"/>
          <w:w w:val="154"/>
          <w:sz w:val="16"/>
          <w:szCs w:val="16"/>
        </w:rPr>
        <w:t>dataFile.close()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3"/>
      </w:pPr>
      <w:r>
        <w:rPr>
          <w:rFonts w:cs="Times New Roman" w:hAnsi="Times New Roman" w:eastAsia="Times New Roman" w:ascii="Times New Roman"/>
          <w:spacing w:val="0"/>
          <w:w w:val="162"/>
          <w:sz w:val="16"/>
          <w:szCs w:val="16"/>
        </w:rPr>
        <w:t>f.close()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719" w:footer="0" w:top="940" w:bottom="280" w:left="1340" w:right="104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5.184pt;margin-top:34.9446pt;width:276.9pt;height:13.9552pt;mso-position-horizontal-relative:page;mso-position-vertical-relative:page;z-index:-146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The</w:t>
                </w:r>
                <w:r>
                  <w:rPr>
                    <w:rFonts w:cs="Times New Roman" w:hAnsi="Times New Roman" w:eastAsia="Times New Roman" w:ascii="Times New Roman"/>
                    <w:spacing w:val="4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Possibility</w:t>
                </w:r>
                <w:r>
                  <w:rPr>
                    <w:rFonts w:cs="Times New Roman" w:hAnsi="Times New Roman" w:eastAsia="Times New Roman" w:ascii="Times New Roman"/>
                    <w:spacing w:val="5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Earlier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LIGO</w:t>
                </w:r>
                <w:r>
                  <w:rPr>
                    <w:rFonts w:cs="Times New Roman" w:hAnsi="Times New Roman" w:eastAsia="Times New Roman" w:ascii="Times New Roman"/>
                    <w:spacing w:val="4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to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Det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ct</w:t>
                </w:r>
                <w:r>
                  <w:rPr>
                    <w:rFonts w:cs="Times New Roman" w:hAnsi="Times New Roman" w:eastAsia="Times New Roman" w:ascii="Times New Roman"/>
                    <w:spacing w:val="5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GW150914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4.295pt;margin-top:34.9446pt;width:15.9552pt;height:13.9552pt;mso-position-horizontal-relative:page;mso-position-vertical-relative:page;z-index:-14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hyperlink" Target="http://www.ligo.caltech.edu/page/" TargetMode="External"/><Relationship Id="rId12" Type="http://schemas.openxmlformats.org/officeDocument/2006/relationships/hyperlink" Target="http://www.ligo.caltech.edu/" TargetMode="External"/><Relationship Id="rId13" Type="http://schemas.openxmlformats.org/officeDocument/2006/relationships/hyperlink" Target="http://www.caltech.edu/" TargetMode="External"/><Relationship Id="rId14" Type="http://schemas.openxmlformats.org/officeDocument/2006/relationships/hyperlink" Target="http://www.livingreviews.org/lrr-2011-5" TargetMode="External"/><Relationship Id="rId15" Type="http://schemas.openxmlformats.org/officeDocument/2006/relationships/hyperlink" Target="http://www.ligo.org/news/blind-injection.php" TargetMode="External"/><Relationship Id="rId16" Type="http://schemas.openxmlformats.org/officeDocument/2006/relationships/hyperlink" Target="http://www.scholarpedia.org/" TargetMode="External"/><Relationship Id="rId17" Type="http://schemas.openxmlformats.org/officeDocument/2006/relationships/hyperlink" Target="http://mathworld.wolfram.com/Root-Mean-Square.html" TargetMode="External"/><Relationship Id="rId18" Type="http://schemas.openxmlformats.org/officeDocument/2006/relationships/hyperlink" Target="http://mathworld.wolfram.com/LinearRegression.html" TargetMode="External"/><Relationship Id="rId19" Type="http://schemas.openxmlformats.org/officeDocument/2006/relationships/hyperlink" Target="http://mathworld.wolfram.com/CorrelationCoefficient.html" TargetMode="External"/><Relationship Id="rId20" Type="http://schemas.openxmlformats.org/officeDocument/2006/relationships/hyperlink" Target="http://ocw.mit.edu" TargetMode="External"/><Relationship Id="rId21" Type="http://schemas.openxmlformats.org/officeDocument/2006/relationships/hyperlink" Target="http://lisa.gsfc.nasa.gov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